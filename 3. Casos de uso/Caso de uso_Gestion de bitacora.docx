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99B3B2" w14:textId="77777777" w:rsidR="001617EC" w:rsidRDefault="001617EC">
      <w:pPr>
        <w:jc w:val="right"/>
      </w:pPr>
    </w:p>
    <w:p w14:paraId="3F8F90F3" w14:textId="77777777" w:rsidR="001617EC" w:rsidRDefault="001617EC">
      <w:pPr>
        <w:jc w:val="right"/>
      </w:pPr>
    </w:p>
    <w:p w14:paraId="01B89997" w14:textId="77777777" w:rsidR="001617EC" w:rsidRDefault="001617EC">
      <w:pPr>
        <w:jc w:val="right"/>
      </w:pPr>
    </w:p>
    <w:p w14:paraId="21E8EB22" w14:textId="77777777" w:rsidR="001617EC" w:rsidRDefault="001617EC">
      <w:pPr>
        <w:jc w:val="right"/>
      </w:pPr>
    </w:p>
    <w:p w14:paraId="7F913072" w14:textId="77777777" w:rsidR="001617EC" w:rsidRDefault="001617EC">
      <w:pPr>
        <w:jc w:val="right"/>
      </w:pPr>
    </w:p>
    <w:p w14:paraId="7FFC85FD" w14:textId="77777777" w:rsidR="001617EC" w:rsidRDefault="001617EC">
      <w:pPr>
        <w:jc w:val="right"/>
      </w:pPr>
    </w:p>
    <w:p w14:paraId="15AD2F6D" w14:textId="77777777" w:rsidR="001617EC" w:rsidRDefault="001617EC">
      <w:pPr>
        <w:jc w:val="right"/>
      </w:pPr>
    </w:p>
    <w:p w14:paraId="30012D75" w14:textId="77777777" w:rsidR="001617EC" w:rsidRDefault="001617EC">
      <w:pPr>
        <w:jc w:val="right"/>
      </w:pPr>
    </w:p>
    <w:p w14:paraId="3839B892" w14:textId="77777777" w:rsidR="001617EC" w:rsidRDefault="001617EC">
      <w:pPr>
        <w:jc w:val="right"/>
      </w:pPr>
    </w:p>
    <w:p w14:paraId="196A956E" w14:textId="77777777" w:rsidR="001617EC" w:rsidRDefault="001617EC">
      <w:pPr>
        <w:jc w:val="right"/>
      </w:pPr>
    </w:p>
    <w:p w14:paraId="28F34F04" w14:textId="77777777" w:rsidR="001617EC" w:rsidRDefault="001617EC">
      <w:pPr>
        <w:jc w:val="right"/>
      </w:pPr>
    </w:p>
    <w:p w14:paraId="192B0CD2" w14:textId="77777777" w:rsidR="001617EC" w:rsidRDefault="001617EC">
      <w:pPr>
        <w:jc w:val="right"/>
      </w:pPr>
    </w:p>
    <w:p w14:paraId="239788E4" w14:textId="77777777" w:rsidR="001617EC" w:rsidRDefault="001617EC">
      <w:pPr>
        <w:jc w:val="right"/>
      </w:pPr>
    </w:p>
    <w:p w14:paraId="076B59F0" w14:textId="77777777" w:rsidR="001617EC" w:rsidRDefault="001617EC">
      <w:pPr>
        <w:jc w:val="right"/>
      </w:pPr>
    </w:p>
    <w:p w14:paraId="3C660E20" w14:textId="77777777" w:rsidR="001617EC" w:rsidRDefault="001617EC">
      <w:pPr>
        <w:jc w:val="right"/>
      </w:pPr>
    </w:p>
    <w:p w14:paraId="4496A040" w14:textId="77777777" w:rsidR="001617EC" w:rsidRDefault="001617EC" w:rsidP="00D709C4"/>
    <w:p w14:paraId="618E810D" w14:textId="77777777" w:rsidR="001617EC" w:rsidRDefault="001617EC">
      <w:pPr>
        <w:jc w:val="right"/>
      </w:pPr>
    </w:p>
    <w:p w14:paraId="32F9CCB4" w14:textId="059D27F3" w:rsidR="00E579AD" w:rsidRPr="00D85081" w:rsidRDefault="000A2E59" w:rsidP="00D85081">
      <w:pPr>
        <w:spacing w:before="100"/>
        <w:jc w:val="right"/>
        <w:rPr>
          <w:b/>
          <w:bCs/>
          <w:sz w:val="36"/>
        </w:rPr>
      </w:pPr>
      <w:r>
        <w:rPr>
          <w:b/>
          <w:bCs/>
          <w:sz w:val="36"/>
        </w:rPr>
        <w:t>AUTOMATIZACIÓN DE BIBLIOTECA</w:t>
      </w:r>
    </w:p>
    <w:p w14:paraId="342EEE55" w14:textId="295CE248" w:rsidR="00E579AD" w:rsidRPr="00D85081" w:rsidRDefault="000A2E59" w:rsidP="00D85081">
      <w:pPr>
        <w:spacing w:before="100"/>
        <w:jc w:val="right"/>
        <w:rPr>
          <w:rFonts w:cs="Arial"/>
          <w:i/>
          <w:iCs/>
          <w:sz w:val="32"/>
        </w:rPr>
      </w:pPr>
      <w:r>
        <w:rPr>
          <w:rFonts w:cs="Arial"/>
          <w:i/>
          <w:iCs/>
          <w:sz w:val="32"/>
        </w:rPr>
        <w:t xml:space="preserve">Gestión de </w:t>
      </w:r>
      <w:r w:rsidR="00C607F1">
        <w:rPr>
          <w:rFonts w:cs="Arial"/>
          <w:i/>
          <w:iCs/>
          <w:sz w:val="32"/>
        </w:rPr>
        <w:t>bitácora/reporte</w:t>
      </w:r>
    </w:p>
    <w:p w14:paraId="0779FDA9" w14:textId="77777777" w:rsidR="00D85081" w:rsidRDefault="00D85081" w:rsidP="00D85081">
      <w:pPr>
        <w:jc w:val="right"/>
      </w:pPr>
    </w:p>
    <w:p w14:paraId="6E04FA82" w14:textId="77777777" w:rsidR="00D85081" w:rsidRDefault="00D85081" w:rsidP="00D85081">
      <w:pPr>
        <w:jc w:val="right"/>
      </w:pPr>
    </w:p>
    <w:p w14:paraId="500B3D52" w14:textId="77777777" w:rsidR="00D85081" w:rsidRDefault="00D85081" w:rsidP="00D85081">
      <w:pPr>
        <w:jc w:val="right"/>
      </w:pPr>
    </w:p>
    <w:p w14:paraId="5A3C4270" w14:textId="77777777" w:rsidR="00E579AD" w:rsidRPr="00D85081" w:rsidRDefault="00E579AD" w:rsidP="00D85081">
      <w:pPr>
        <w:jc w:val="right"/>
      </w:pPr>
      <w:r w:rsidRPr="00D85081">
        <w:t>Versión &lt;</w:t>
      </w:r>
      <w:r>
        <w:fldChar w:fldCharType="begin"/>
      </w:r>
      <w:r w:rsidRPr="00D85081">
        <w:instrText xml:space="preserve"> DOCPROPERTY  Version  \* MERGEFORMAT </w:instrText>
      </w:r>
      <w:r>
        <w:fldChar w:fldCharType="separate"/>
      </w:r>
      <w:r w:rsidRPr="00D85081">
        <w:t>1.0.0</w:t>
      </w:r>
      <w:r>
        <w:fldChar w:fldCharType="end"/>
      </w:r>
      <w:r w:rsidRPr="00D85081">
        <w:t>&gt;</w:t>
      </w:r>
    </w:p>
    <w:p w14:paraId="54CD9FBF" w14:textId="77777777" w:rsidR="00D85081" w:rsidRDefault="00D85081" w:rsidP="00D85081">
      <w:pPr>
        <w:pStyle w:val="InfoBlue"/>
        <w:ind w:left="0"/>
        <w:rPr>
          <w:i w:val="0"/>
          <w:color w:val="auto"/>
          <w:szCs w:val="24"/>
          <w:lang w:val="es-EC" w:eastAsia="ar-SA"/>
        </w:rPr>
      </w:pPr>
    </w:p>
    <w:p w14:paraId="05913AF6" w14:textId="77777777" w:rsidR="001617EC" w:rsidRPr="00E579AD" w:rsidRDefault="001617EC">
      <w:pPr>
        <w:jc w:val="right"/>
        <w:rPr>
          <w:lang w:val="es-ES"/>
        </w:rPr>
      </w:pPr>
    </w:p>
    <w:p w14:paraId="2F8F96C8" w14:textId="77777777" w:rsidR="001617EC" w:rsidRDefault="001617EC">
      <w:pPr>
        <w:jc w:val="right"/>
      </w:pPr>
    </w:p>
    <w:p w14:paraId="32983EF7" w14:textId="77777777" w:rsidR="001617EC" w:rsidRDefault="001617EC">
      <w:pPr>
        <w:jc w:val="right"/>
      </w:pPr>
    </w:p>
    <w:p w14:paraId="15B44813" w14:textId="77777777" w:rsidR="001617EC" w:rsidRDefault="001617EC">
      <w:pPr>
        <w:rPr>
          <w:sz w:val="16"/>
        </w:rPr>
        <w:sectPr w:rsidR="001617EC" w:rsidSect="00AF6C7E">
          <w:headerReference w:type="default" r:id="rId8"/>
          <w:footnotePr>
            <w:pos w:val="beneathText"/>
          </w:footnotePr>
          <w:pgSz w:w="11905" w:h="16837"/>
          <w:pgMar w:top="2523" w:right="1418" w:bottom="1985" w:left="1701" w:header="993" w:footer="495" w:gutter="0"/>
          <w:cols w:space="720"/>
          <w:docGrid w:linePitch="360"/>
        </w:sectPr>
      </w:pPr>
    </w:p>
    <w:p w14:paraId="403DB92C" w14:textId="77777777" w:rsidR="001617EC" w:rsidRDefault="001617EC">
      <w:pPr>
        <w:ind w:left="1440"/>
        <w:rPr>
          <w:sz w:val="16"/>
        </w:rPr>
      </w:pPr>
    </w:p>
    <w:p w14:paraId="1AF5B6A3" w14:textId="77777777" w:rsidR="001617EC" w:rsidRDefault="001617EC">
      <w:pPr>
        <w:ind w:left="1440"/>
        <w:rPr>
          <w:sz w:val="16"/>
        </w:rPr>
      </w:pPr>
    </w:p>
    <w:p w14:paraId="5F6C4309" w14:textId="77777777" w:rsidR="001617EC" w:rsidRDefault="001617EC">
      <w:pPr>
        <w:ind w:left="1440"/>
        <w:rPr>
          <w:sz w:val="16"/>
        </w:rPr>
      </w:pPr>
    </w:p>
    <w:p w14:paraId="57549678" w14:textId="77777777" w:rsidR="001617EC" w:rsidRDefault="001617EC">
      <w:pPr>
        <w:ind w:left="1440"/>
        <w:rPr>
          <w:sz w:val="16"/>
        </w:rPr>
      </w:pPr>
    </w:p>
    <w:p w14:paraId="631D7081" w14:textId="77777777" w:rsidR="001617EC" w:rsidRDefault="001617EC">
      <w:pPr>
        <w:ind w:left="1440"/>
        <w:rPr>
          <w:sz w:val="16"/>
        </w:rPr>
      </w:pPr>
    </w:p>
    <w:p w14:paraId="7B71E8D0" w14:textId="77777777" w:rsidR="001617EC" w:rsidRDefault="001617EC">
      <w:pPr>
        <w:ind w:left="1440"/>
        <w:rPr>
          <w:sz w:val="16"/>
        </w:rPr>
      </w:pPr>
    </w:p>
    <w:p w14:paraId="5BFD7F9A" w14:textId="77777777" w:rsidR="001617EC" w:rsidRDefault="001617EC">
      <w:pPr>
        <w:ind w:left="1440"/>
        <w:rPr>
          <w:sz w:val="16"/>
        </w:rPr>
      </w:pPr>
    </w:p>
    <w:p w14:paraId="27152385" w14:textId="77777777" w:rsidR="001617EC" w:rsidRDefault="001617EC">
      <w:pPr>
        <w:ind w:left="1440"/>
        <w:rPr>
          <w:sz w:val="16"/>
        </w:rPr>
      </w:pPr>
    </w:p>
    <w:p w14:paraId="7100605B" w14:textId="77777777" w:rsidR="001617EC" w:rsidRDefault="001617EC">
      <w:pPr>
        <w:ind w:left="1440"/>
        <w:rPr>
          <w:sz w:val="16"/>
        </w:rPr>
      </w:pPr>
    </w:p>
    <w:p w14:paraId="367D885B" w14:textId="77777777" w:rsidR="001617EC" w:rsidRDefault="001617EC">
      <w:pPr>
        <w:ind w:left="1440"/>
        <w:rPr>
          <w:sz w:val="16"/>
        </w:rPr>
      </w:pPr>
    </w:p>
    <w:p w14:paraId="08E4EA4C" w14:textId="77777777" w:rsidR="001617EC" w:rsidRDefault="001617EC">
      <w:pPr>
        <w:ind w:left="1440"/>
        <w:rPr>
          <w:sz w:val="16"/>
        </w:rPr>
      </w:pPr>
    </w:p>
    <w:p w14:paraId="50FD13EA" w14:textId="77777777" w:rsidR="001617EC" w:rsidRDefault="001617EC">
      <w:pPr>
        <w:ind w:left="1440"/>
        <w:rPr>
          <w:sz w:val="16"/>
        </w:rPr>
      </w:pPr>
    </w:p>
    <w:p w14:paraId="17F1DB97" w14:textId="77777777" w:rsidR="008C61F2" w:rsidRDefault="008C61F2">
      <w:pPr>
        <w:ind w:left="1440"/>
        <w:rPr>
          <w:sz w:val="16"/>
        </w:rPr>
      </w:pPr>
    </w:p>
    <w:p w14:paraId="3481F2B1" w14:textId="77777777" w:rsidR="008C61F2" w:rsidRDefault="008C61F2">
      <w:pPr>
        <w:ind w:left="1440"/>
        <w:rPr>
          <w:sz w:val="16"/>
        </w:rPr>
      </w:pPr>
    </w:p>
    <w:p w14:paraId="78484B09" w14:textId="77777777" w:rsidR="008C61F2" w:rsidRDefault="008C61F2">
      <w:pPr>
        <w:ind w:left="1440"/>
        <w:rPr>
          <w:sz w:val="16"/>
        </w:rPr>
      </w:pPr>
    </w:p>
    <w:p w14:paraId="08739734" w14:textId="77777777" w:rsidR="008C61F2" w:rsidRDefault="008C61F2">
      <w:pPr>
        <w:ind w:left="1440"/>
        <w:rPr>
          <w:sz w:val="16"/>
        </w:rPr>
      </w:pPr>
    </w:p>
    <w:p w14:paraId="557C4DFA" w14:textId="77777777" w:rsidR="001617EC" w:rsidRDefault="001617EC">
      <w:pPr>
        <w:ind w:left="1440"/>
        <w:rPr>
          <w:sz w:val="16"/>
        </w:rPr>
      </w:pPr>
    </w:p>
    <w:p w14:paraId="1256766F" w14:textId="77777777" w:rsidR="00D709C4" w:rsidRDefault="00D709C4">
      <w:pPr>
        <w:ind w:left="1440"/>
        <w:rPr>
          <w:sz w:val="16"/>
        </w:rPr>
      </w:pPr>
    </w:p>
    <w:p w14:paraId="15694607" w14:textId="77777777" w:rsidR="00D709C4" w:rsidRDefault="00D709C4">
      <w:pPr>
        <w:ind w:left="1440"/>
        <w:rPr>
          <w:sz w:val="16"/>
        </w:rPr>
      </w:pPr>
    </w:p>
    <w:p w14:paraId="3A72580B" w14:textId="77777777" w:rsidR="00D709C4" w:rsidRDefault="00D709C4">
      <w:pPr>
        <w:ind w:left="1440"/>
        <w:rPr>
          <w:sz w:val="16"/>
        </w:rPr>
      </w:pPr>
    </w:p>
    <w:p w14:paraId="0B8906C0" w14:textId="77777777" w:rsidR="00D709C4" w:rsidRDefault="00D709C4">
      <w:pPr>
        <w:ind w:left="1440"/>
        <w:rPr>
          <w:sz w:val="16"/>
        </w:rPr>
      </w:pPr>
    </w:p>
    <w:p w14:paraId="53F7C40B" w14:textId="77777777" w:rsidR="00D709C4" w:rsidRDefault="00D709C4">
      <w:pPr>
        <w:ind w:left="1440"/>
        <w:rPr>
          <w:sz w:val="16"/>
        </w:rPr>
      </w:pPr>
    </w:p>
    <w:p w14:paraId="2B234EF1" w14:textId="77777777" w:rsidR="00D709C4" w:rsidRDefault="00D709C4">
      <w:pPr>
        <w:ind w:left="1440"/>
        <w:rPr>
          <w:sz w:val="16"/>
        </w:rPr>
      </w:pPr>
    </w:p>
    <w:p w14:paraId="606AF7AE" w14:textId="77777777" w:rsidR="00D709C4" w:rsidRDefault="00D709C4">
      <w:pPr>
        <w:ind w:left="1440"/>
        <w:rPr>
          <w:sz w:val="16"/>
        </w:rPr>
      </w:pPr>
    </w:p>
    <w:p w14:paraId="39947466" w14:textId="77777777" w:rsidR="00D709C4" w:rsidRDefault="00D709C4">
      <w:pPr>
        <w:ind w:left="1440"/>
        <w:rPr>
          <w:sz w:val="16"/>
        </w:rPr>
      </w:pPr>
    </w:p>
    <w:p w14:paraId="79A16AA7" w14:textId="77777777" w:rsidR="00D709C4" w:rsidRDefault="00D709C4">
      <w:pPr>
        <w:ind w:left="1440"/>
        <w:rPr>
          <w:sz w:val="16"/>
        </w:rPr>
      </w:pPr>
    </w:p>
    <w:p w14:paraId="5BDB3C09" w14:textId="77777777" w:rsidR="00D709C4" w:rsidRDefault="00D709C4">
      <w:pPr>
        <w:ind w:left="1440"/>
        <w:rPr>
          <w:sz w:val="16"/>
        </w:rPr>
      </w:pPr>
    </w:p>
    <w:p w14:paraId="4C222559" w14:textId="77777777" w:rsidR="00D709C4" w:rsidRDefault="00D709C4">
      <w:pPr>
        <w:ind w:left="1440"/>
        <w:rPr>
          <w:sz w:val="16"/>
        </w:rPr>
      </w:pPr>
    </w:p>
    <w:p w14:paraId="6ECB3BA9" w14:textId="77777777" w:rsidR="00D709C4" w:rsidRDefault="00D709C4">
      <w:pPr>
        <w:ind w:left="1440"/>
        <w:rPr>
          <w:sz w:val="16"/>
        </w:rPr>
      </w:pPr>
    </w:p>
    <w:p w14:paraId="34B062D8" w14:textId="77777777" w:rsidR="00D709C4" w:rsidRDefault="00D709C4">
      <w:pPr>
        <w:ind w:left="1440"/>
        <w:rPr>
          <w:sz w:val="16"/>
        </w:rPr>
      </w:pPr>
    </w:p>
    <w:p w14:paraId="66C98591" w14:textId="77777777" w:rsidR="00D709C4" w:rsidRDefault="00D709C4">
      <w:pPr>
        <w:ind w:left="1440"/>
        <w:rPr>
          <w:sz w:val="16"/>
        </w:rPr>
      </w:pPr>
    </w:p>
    <w:p w14:paraId="511DF316" w14:textId="77777777" w:rsidR="00D709C4" w:rsidRDefault="00D709C4">
      <w:pPr>
        <w:ind w:left="1440"/>
        <w:rPr>
          <w:sz w:val="16"/>
        </w:rPr>
      </w:pPr>
    </w:p>
    <w:p w14:paraId="71F6DC14" w14:textId="77777777" w:rsidR="00D709C4" w:rsidRDefault="00D709C4">
      <w:pPr>
        <w:ind w:left="1440"/>
        <w:rPr>
          <w:sz w:val="16"/>
        </w:rPr>
      </w:pPr>
    </w:p>
    <w:p w14:paraId="2E99F142" w14:textId="77777777" w:rsidR="00D709C4" w:rsidRDefault="00D709C4">
      <w:pPr>
        <w:ind w:left="1440"/>
        <w:rPr>
          <w:sz w:val="16"/>
        </w:rPr>
      </w:pPr>
    </w:p>
    <w:p w14:paraId="5AFB1721" w14:textId="77777777" w:rsidR="00D709C4" w:rsidRDefault="00D709C4">
      <w:pPr>
        <w:ind w:left="1440"/>
        <w:rPr>
          <w:sz w:val="16"/>
        </w:rPr>
      </w:pPr>
    </w:p>
    <w:p w14:paraId="0DA5FC07" w14:textId="77777777" w:rsidR="00D709C4" w:rsidRDefault="00D709C4">
      <w:pPr>
        <w:ind w:left="1440"/>
        <w:rPr>
          <w:sz w:val="16"/>
        </w:rPr>
      </w:pPr>
    </w:p>
    <w:p w14:paraId="3EBA7B32" w14:textId="77777777" w:rsidR="00D709C4" w:rsidRDefault="00D709C4">
      <w:pPr>
        <w:ind w:left="1440"/>
        <w:rPr>
          <w:sz w:val="16"/>
        </w:rPr>
      </w:pPr>
    </w:p>
    <w:p w14:paraId="2AE26A35" w14:textId="77777777" w:rsidR="00D709C4" w:rsidRDefault="00D709C4">
      <w:pPr>
        <w:ind w:left="1440"/>
        <w:rPr>
          <w:sz w:val="16"/>
        </w:rPr>
      </w:pPr>
    </w:p>
    <w:p w14:paraId="6E1E4D8C" w14:textId="77777777" w:rsidR="00D709C4" w:rsidRDefault="00D709C4">
      <w:pPr>
        <w:ind w:left="1440"/>
        <w:rPr>
          <w:sz w:val="16"/>
        </w:rPr>
      </w:pPr>
    </w:p>
    <w:p w14:paraId="49585B0B" w14:textId="77777777" w:rsidR="00D709C4" w:rsidRDefault="00D709C4">
      <w:pPr>
        <w:ind w:left="1440"/>
        <w:rPr>
          <w:sz w:val="16"/>
        </w:rPr>
      </w:pPr>
    </w:p>
    <w:p w14:paraId="4B5B2A9D" w14:textId="77777777" w:rsidR="00D709C4" w:rsidRDefault="00D709C4">
      <w:pPr>
        <w:ind w:left="1440"/>
        <w:rPr>
          <w:sz w:val="16"/>
        </w:rPr>
      </w:pPr>
    </w:p>
    <w:p w14:paraId="2DD08AD0" w14:textId="77777777" w:rsidR="00D709C4" w:rsidRDefault="00D709C4">
      <w:pPr>
        <w:ind w:left="1440"/>
        <w:rPr>
          <w:sz w:val="16"/>
        </w:rPr>
      </w:pPr>
    </w:p>
    <w:p w14:paraId="668D9690" w14:textId="77777777" w:rsidR="00D709C4" w:rsidRDefault="00D709C4">
      <w:pPr>
        <w:ind w:left="1440"/>
        <w:rPr>
          <w:sz w:val="16"/>
        </w:rPr>
      </w:pPr>
    </w:p>
    <w:p w14:paraId="0DC81831" w14:textId="77777777" w:rsidR="00D709C4" w:rsidRDefault="00D709C4">
      <w:pPr>
        <w:ind w:left="1440"/>
        <w:rPr>
          <w:sz w:val="16"/>
        </w:rPr>
      </w:pPr>
    </w:p>
    <w:p w14:paraId="5F38E7F0" w14:textId="77777777" w:rsidR="00D709C4" w:rsidRDefault="00D709C4">
      <w:pPr>
        <w:ind w:left="1440"/>
        <w:rPr>
          <w:sz w:val="16"/>
        </w:rPr>
      </w:pPr>
    </w:p>
    <w:p w14:paraId="1CC8507B" w14:textId="77777777" w:rsidR="001617EC" w:rsidRDefault="001617EC">
      <w:pPr>
        <w:ind w:left="1440"/>
        <w:rPr>
          <w:sz w:val="16"/>
        </w:rPr>
      </w:pPr>
    </w:p>
    <w:p w14:paraId="4BC43E4C" w14:textId="77777777" w:rsidR="001617EC" w:rsidRDefault="001617EC">
      <w:pPr>
        <w:ind w:left="1440"/>
        <w:rPr>
          <w:sz w:val="16"/>
        </w:rPr>
      </w:pPr>
    </w:p>
    <w:p w14:paraId="4296CB9E" w14:textId="77777777" w:rsidR="001617EC" w:rsidRDefault="001617EC">
      <w:pPr>
        <w:ind w:left="1440"/>
        <w:rPr>
          <w:sz w:val="16"/>
        </w:rPr>
      </w:pPr>
    </w:p>
    <w:p w14:paraId="2E0E365B" w14:textId="428B31CE" w:rsidR="001617EC" w:rsidRDefault="001617EC">
      <w:pPr>
        <w:ind w:left="1440"/>
        <w:rPr>
          <w:sz w:val="16"/>
        </w:rPr>
      </w:pPr>
      <w:r>
        <w:rPr>
          <w:sz w:val="16"/>
        </w:rPr>
        <w:t>©</w:t>
      </w:r>
      <w:r w:rsidR="00771535">
        <w:rPr>
          <w:sz w:val="16"/>
        </w:rPr>
        <w:t xml:space="preserve"> </w:t>
      </w:r>
      <w:r w:rsidR="00A81FA7">
        <w:rPr>
          <w:sz w:val="16"/>
        </w:rPr>
        <w:fldChar w:fldCharType="begin"/>
      </w:r>
      <w:r w:rsidR="00A81FA7">
        <w:rPr>
          <w:sz w:val="16"/>
        </w:rPr>
        <w:instrText xml:space="preserve"> DATE  \@ "yyyy"  \* MERGEFORMAT </w:instrText>
      </w:r>
      <w:r w:rsidR="00A81FA7">
        <w:rPr>
          <w:sz w:val="16"/>
        </w:rPr>
        <w:fldChar w:fldCharType="separate"/>
      </w:r>
      <w:r w:rsidR="00C607F1">
        <w:rPr>
          <w:noProof/>
          <w:sz w:val="16"/>
        </w:rPr>
        <w:t>2024</w:t>
      </w:r>
      <w:r w:rsidR="00A81FA7">
        <w:rPr>
          <w:sz w:val="16"/>
        </w:rPr>
        <w:fldChar w:fldCharType="end"/>
      </w:r>
      <w:r>
        <w:rPr>
          <w:sz w:val="16"/>
        </w:rPr>
        <w:t xml:space="preserve">  </w:t>
      </w:r>
      <w:r w:rsidR="003833A6">
        <w:rPr>
          <w:sz w:val="16"/>
        </w:rPr>
        <w:t>Soluciones Integrales CODIGO</w:t>
      </w:r>
    </w:p>
    <w:p w14:paraId="7247FF3F" w14:textId="77777777" w:rsidR="001617EC" w:rsidRDefault="001617EC">
      <w:pPr>
        <w:ind w:left="1440"/>
        <w:rPr>
          <w:sz w:val="16"/>
        </w:rPr>
      </w:pPr>
      <w:r>
        <w:rPr>
          <w:sz w:val="16"/>
        </w:rPr>
        <w:t>TODOS LOS DERECHOS RESERVADOS</w:t>
      </w:r>
    </w:p>
    <w:p w14:paraId="4F180AF2" w14:textId="77777777" w:rsidR="001617EC" w:rsidRDefault="001617EC">
      <w:pPr>
        <w:ind w:left="1440"/>
        <w:rPr>
          <w:sz w:val="16"/>
        </w:rPr>
      </w:pPr>
    </w:p>
    <w:p w14:paraId="6868D7E1" w14:textId="77777777" w:rsidR="001617EC" w:rsidRDefault="001617EC">
      <w:pPr>
        <w:ind w:left="1440"/>
        <w:rPr>
          <w:sz w:val="16"/>
        </w:rPr>
      </w:pPr>
      <w:r>
        <w:rPr>
          <w:sz w:val="16"/>
        </w:rPr>
        <w:t>Queda reservado el derecho de propiedad de este documento, con la facultad de disponer de él, publicarlo, traducirlo o autorizar su traducción, así como reproducirlo total o parcialmente, por cualquier sistema o medio.</w:t>
      </w:r>
    </w:p>
    <w:p w14:paraId="192EB725" w14:textId="67F445C1" w:rsidR="001617EC" w:rsidRDefault="001617EC">
      <w:pPr>
        <w:ind w:left="1440"/>
        <w:rPr>
          <w:sz w:val="16"/>
        </w:rPr>
      </w:pPr>
      <w:r>
        <w:rPr>
          <w:sz w:val="16"/>
        </w:rPr>
        <w:t xml:space="preserve">No se permite la reproducción total o parcial de este documento, ni su incorporación a un sistema informático, ni su locación, ni su transmisión en cualquier forma o por cualquier medio, sea </w:t>
      </w:r>
      <w:r w:rsidR="003833A6">
        <w:rPr>
          <w:sz w:val="16"/>
        </w:rPr>
        <w:t>este</w:t>
      </w:r>
      <w:r>
        <w:rPr>
          <w:sz w:val="16"/>
        </w:rPr>
        <w:t xml:space="preserve"> escrito o electrónico, mecánico, por fotocopia, por grabación u otros métodos, sin el permiso previo y escrito de los titulares de los derechos y del copyright.</w:t>
      </w:r>
    </w:p>
    <w:p w14:paraId="3034C934" w14:textId="77777777" w:rsidR="001617EC" w:rsidRDefault="001617EC">
      <w:pPr>
        <w:ind w:left="1440"/>
        <w:rPr>
          <w:sz w:val="16"/>
        </w:rPr>
      </w:pPr>
    </w:p>
    <w:p w14:paraId="7417A3A8" w14:textId="77777777" w:rsidR="001617EC" w:rsidRDefault="001617EC">
      <w:pPr>
        <w:ind w:left="1440"/>
        <w:rPr>
          <w:sz w:val="16"/>
        </w:rPr>
      </w:pPr>
      <w:r>
        <w:rPr>
          <w:sz w:val="16"/>
        </w:rPr>
        <w:t>FOTOCOPIAR ES DELITO.</w:t>
      </w:r>
    </w:p>
    <w:p w14:paraId="49EE6715" w14:textId="77777777" w:rsidR="001617EC" w:rsidRDefault="001617EC">
      <w:pPr>
        <w:ind w:left="1440"/>
        <w:rPr>
          <w:sz w:val="16"/>
        </w:rPr>
      </w:pPr>
    </w:p>
    <w:p w14:paraId="59F55EA1" w14:textId="77777777" w:rsidR="001617EC" w:rsidRDefault="001617EC">
      <w:pPr>
        <w:ind w:left="1440"/>
        <w:rPr>
          <w:sz w:val="16"/>
        </w:rPr>
      </w:pPr>
      <w:r>
        <w:rPr>
          <w:sz w:val="16"/>
        </w:rPr>
        <w:t>Otros nombres de compañías y productos mencionados en este documento, pueden ser marcas comerciales o marcas registradas por sus respectivos dueños.</w:t>
      </w:r>
    </w:p>
    <w:p w14:paraId="353C23B3" w14:textId="77777777" w:rsidR="001617EC" w:rsidRDefault="001617EC">
      <w:pPr>
        <w:ind w:left="1440"/>
        <w:rPr>
          <w:sz w:val="16"/>
        </w:rPr>
      </w:pPr>
    </w:p>
    <w:p w14:paraId="5F32625E" w14:textId="77777777" w:rsidR="001617EC" w:rsidRDefault="001617EC">
      <w:pPr>
        <w:ind w:left="1440"/>
        <w:rPr>
          <w:sz w:val="16"/>
        </w:rPr>
      </w:pPr>
    </w:p>
    <w:p w14:paraId="2AF48FE9" w14:textId="77777777" w:rsidR="001617EC" w:rsidRDefault="001617EC">
      <w:pPr>
        <w:ind w:left="1440"/>
        <w:rPr>
          <w:sz w:val="16"/>
        </w:rPr>
      </w:pPr>
    </w:p>
    <w:p w14:paraId="0341965F" w14:textId="77777777" w:rsidR="001617EC" w:rsidRDefault="001617EC">
      <w:pPr>
        <w:ind w:left="1440"/>
        <w:rPr>
          <w:sz w:val="16"/>
        </w:rPr>
      </w:pPr>
    </w:p>
    <w:p w14:paraId="06325AE2" w14:textId="77777777" w:rsidR="001617EC" w:rsidRDefault="001617EC">
      <w:pPr>
        <w:ind w:left="1440"/>
        <w:rPr>
          <w:sz w:val="16"/>
        </w:rPr>
      </w:pPr>
    </w:p>
    <w:p w14:paraId="54D55590" w14:textId="77777777" w:rsidR="001617EC" w:rsidRDefault="001617EC">
      <w:pPr>
        <w:ind w:left="1440"/>
        <w:rPr>
          <w:sz w:val="16"/>
        </w:rPr>
      </w:pPr>
    </w:p>
    <w:p w14:paraId="17404E65" w14:textId="77777777" w:rsidR="001617EC" w:rsidRDefault="001617EC">
      <w:pPr>
        <w:ind w:left="1440"/>
        <w:rPr>
          <w:sz w:val="16"/>
        </w:rPr>
      </w:pPr>
    </w:p>
    <w:p w14:paraId="190C4220" w14:textId="77777777" w:rsidR="001617EC" w:rsidRDefault="001617EC">
      <w:pPr>
        <w:ind w:left="1440"/>
        <w:rPr>
          <w:sz w:val="16"/>
        </w:rPr>
      </w:pPr>
    </w:p>
    <w:p w14:paraId="06517968" w14:textId="77777777" w:rsidR="001617EC" w:rsidRDefault="001617EC">
      <w:pPr>
        <w:ind w:left="1440"/>
        <w:rPr>
          <w:sz w:val="16"/>
        </w:rPr>
      </w:pPr>
    </w:p>
    <w:p w14:paraId="7EAB2B99" w14:textId="77777777" w:rsidR="001617EC" w:rsidRDefault="001617EC">
      <w:pPr>
        <w:ind w:left="1440"/>
        <w:rPr>
          <w:sz w:val="16"/>
        </w:rPr>
      </w:pPr>
    </w:p>
    <w:p w14:paraId="07B47BDB" w14:textId="77777777" w:rsidR="001617EC" w:rsidRDefault="001617EC">
      <w:pPr>
        <w:ind w:left="1440"/>
        <w:rPr>
          <w:sz w:val="16"/>
        </w:rPr>
      </w:pPr>
    </w:p>
    <w:p w14:paraId="320029FF" w14:textId="77777777" w:rsidR="001617EC" w:rsidRDefault="001617EC">
      <w:pPr>
        <w:ind w:left="1440"/>
        <w:rPr>
          <w:sz w:val="16"/>
        </w:rPr>
      </w:pPr>
    </w:p>
    <w:p w14:paraId="4B57E045" w14:textId="77777777" w:rsidR="001617EC" w:rsidRDefault="001617EC">
      <w:pPr>
        <w:ind w:left="1440"/>
        <w:rPr>
          <w:sz w:val="16"/>
        </w:rPr>
      </w:pPr>
    </w:p>
    <w:p w14:paraId="05439F98" w14:textId="77777777" w:rsidR="001617EC" w:rsidRDefault="001617EC">
      <w:pPr>
        <w:rPr>
          <w:rFonts w:cs="Arial"/>
          <w:b/>
          <w:bCs/>
          <w:kern w:val="1"/>
          <w:sz w:val="32"/>
          <w:szCs w:val="32"/>
        </w:rPr>
      </w:pPr>
      <w:r>
        <w:br w:type="page"/>
      </w:r>
      <w:r>
        <w:lastRenderedPageBreak/>
        <w:t>Información General</w:t>
      </w:r>
    </w:p>
    <w:tbl>
      <w:tblPr>
        <w:tblW w:w="9004" w:type="dxa"/>
        <w:tblLayout w:type="fixed"/>
        <w:tblLook w:val="0000" w:firstRow="0" w:lastRow="0" w:firstColumn="0" w:lastColumn="0" w:noHBand="0" w:noVBand="0"/>
      </w:tblPr>
      <w:tblGrid>
        <w:gridCol w:w="1238"/>
        <w:gridCol w:w="7766"/>
      </w:tblGrid>
      <w:tr w:rsidR="009D25B3" w14:paraId="7FEFD86C" w14:textId="77777777">
        <w:tc>
          <w:tcPr>
            <w:tcW w:w="1238" w:type="dxa"/>
            <w:tcBorders>
              <w:top w:val="single" w:sz="8" w:space="0" w:color="808080"/>
            </w:tcBorders>
          </w:tcPr>
          <w:p w14:paraId="6CDDAD99" w14:textId="77777777" w:rsidR="009D25B3" w:rsidRDefault="009D25B3">
            <w:pPr>
              <w:snapToGrid w:val="0"/>
              <w:rPr>
                <w:smallCaps/>
              </w:rPr>
            </w:pPr>
            <w:r>
              <w:rPr>
                <w:smallCaps/>
              </w:rPr>
              <w:t>Título:</w:t>
            </w:r>
          </w:p>
        </w:tc>
        <w:tc>
          <w:tcPr>
            <w:tcW w:w="7766" w:type="dxa"/>
            <w:tcBorders>
              <w:top w:val="single" w:sz="8" w:space="0" w:color="808080"/>
            </w:tcBorders>
          </w:tcPr>
          <w:p w14:paraId="0F59B7E0" w14:textId="2DD715FC" w:rsidR="009D25B3" w:rsidRPr="003547A8" w:rsidRDefault="003833A6" w:rsidP="000A0B8D">
            <w:pPr>
              <w:snapToGrid w:val="0"/>
              <w:rPr>
                <w:smallCaps/>
                <w:sz w:val="18"/>
              </w:rPr>
            </w:pPr>
            <w:r>
              <w:rPr>
                <w:sz w:val="18"/>
              </w:rPr>
              <w:t>AUTOMATIZACIÓN DE BIBLIOTECA</w:t>
            </w:r>
          </w:p>
        </w:tc>
      </w:tr>
      <w:tr w:rsidR="009D25B3" w14:paraId="3638CD1C" w14:textId="77777777">
        <w:tc>
          <w:tcPr>
            <w:tcW w:w="1238" w:type="dxa"/>
          </w:tcPr>
          <w:p w14:paraId="2F4EB573" w14:textId="77777777" w:rsidR="009D25B3" w:rsidRDefault="009D25B3">
            <w:pPr>
              <w:snapToGrid w:val="0"/>
              <w:rPr>
                <w:smallCaps/>
              </w:rPr>
            </w:pPr>
            <w:r>
              <w:rPr>
                <w:smallCaps/>
              </w:rPr>
              <w:t>Subtítulo:</w:t>
            </w:r>
          </w:p>
        </w:tc>
        <w:tc>
          <w:tcPr>
            <w:tcW w:w="7766" w:type="dxa"/>
          </w:tcPr>
          <w:p w14:paraId="7993CD52" w14:textId="3643C221" w:rsidR="009D25B3" w:rsidRPr="003547A8" w:rsidRDefault="003833A6" w:rsidP="00DA1ABE">
            <w:pPr>
              <w:snapToGrid w:val="0"/>
              <w:rPr>
                <w:smallCaps/>
                <w:sz w:val="18"/>
              </w:rPr>
            </w:pPr>
            <w:r>
              <w:rPr>
                <w:sz w:val="18"/>
              </w:rPr>
              <w:t xml:space="preserve">GESTIÓN DE </w:t>
            </w:r>
            <w:r w:rsidR="005A2B14">
              <w:rPr>
                <w:sz w:val="18"/>
              </w:rPr>
              <w:t>PRÉSTAMOS</w:t>
            </w:r>
          </w:p>
        </w:tc>
      </w:tr>
      <w:tr w:rsidR="009D25B3" w14:paraId="76C499B6" w14:textId="77777777" w:rsidTr="003547A8">
        <w:trPr>
          <w:trHeight w:val="87"/>
        </w:trPr>
        <w:tc>
          <w:tcPr>
            <w:tcW w:w="1238" w:type="dxa"/>
          </w:tcPr>
          <w:p w14:paraId="3C216AA3" w14:textId="77777777" w:rsidR="009D25B3" w:rsidRDefault="009D25B3">
            <w:pPr>
              <w:snapToGrid w:val="0"/>
              <w:rPr>
                <w:smallCaps/>
              </w:rPr>
            </w:pPr>
            <w:r>
              <w:rPr>
                <w:smallCaps/>
              </w:rPr>
              <w:t>Versión:</w:t>
            </w:r>
          </w:p>
        </w:tc>
        <w:tc>
          <w:tcPr>
            <w:tcW w:w="7766" w:type="dxa"/>
          </w:tcPr>
          <w:p w14:paraId="6904C348" w14:textId="753095C5" w:rsidR="009D25B3" w:rsidRPr="003547A8" w:rsidRDefault="003833A6" w:rsidP="000A0B8D">
            <w:pPr>
              <w:snapToGrid w:val="0"/>
              <w:rPr>
                <w:smallCaps/>
                <w:sz w:val="18"/>
              </w:rPr>
            </w:pPr>
            <w:r>
              <w:rPr>
                <w:smallCaps/>
                <w:sz w:val="18"/>
              </w:rPr>
              <w:t>V1.0.0</w:t>
            </w:r>
          </w:p>
        </w:tc>
      </w:tr>
      <w:tr w:rsidR="009D25B3" w14:paraId="44804DCA" w14:textId="77777777">
        <w:tc>
          <w:tcPr>
            <w:tcW w:w="1238" w:type="dxa"/>
            <w:tcBorders>
              <w:bottom w:val="single" w:sz="8" w:space="0" w:color="808080"/>
            </w:tcBorders>
          </w:tcPr>
          <w:p w14:paraId="6F49E548" w14:textId="77777777" w:rsidR="009D25B3" w:rsidRDefault="009D25B3">
            <w:pPr>
              <w:snapToGrid w:val="0"/>
              <w:rPr>
                <w:smallCaps/>
              </w:rPr>
            </w:pPr>
            <w:r>
              <w:rPr>
                <w:smallCaps/>
              </w:rPr>
              <w:t>Autor:</w:t>
            </w:r>
          </w:p>
        </w:tc>
        <w:tc>
          <w:tcPr>
            <w:tcW w:w="7766" w:type="dxa"/>
            <w:tcBorders>
              <w:bottom w:val="single" w:sz="8" w:space="0" w:color="808080"/>
            </w:tcBorders>
          </w:tcPr>
          <w:p w14:paraId="00EDF944" w14:textId="61245F58" w:rsidR="009D25B3" w:rsidRPr="003547A8" w:rsidRDefault="005A2B14" w:rsidP="000A0B8D">
            <w:pPr>
              <w:snapToGrid w:val="0"/>
              <w:rPr>
                <w:sz w:val="18"/>
              </w:rPr>
            </w:pPr>
            <w:r>
              <w:rPr>
                <w:sz w:val="18"/>
              </w:rPr>
              <w:t>MARLEY MORALES</w:t>
            </w:r>
          </w:p>
        </w:tc>
      </w:tr>
    </w:tbl>
    <w:p w14:paraId="09351F0C" w14:textId="77777777" w:rsidR="00F7421B" w:rsidRDefault="00F7421B" w:rsidP="00F7421B">
      <w:pPr>
        <w:pStyle w:val="Ttulo"/>
      </w:pPr>
      <w:r>
        <w:t>Firmas y Aprobaciones</w:t>
      </w:r>
    </w:p>
    <w:tbl>
      <w:tblPr>
        <w:tblW w:w="9004" w:type="dxa"/>
        <w:tblLayout w:type="fixed"/>
        <w:tblLook w:val="0000" w:firstRow="0" w:lastRow="0" w:firstColumn="0" w:lastColumn="0" w:noHBand="0" w:noVBand="0"/>
      </w:tblPr>
      <w:tblGrid>
        <w:gridCol w:w="1803"/>
        <w:gridCol w:w="1630"/>
        <w:gridCol w:w="1857"/>
        <w:gridCol w:w="3714"/>
      </w:tblGrid>
      <w:tr w:rsidR="00F7421B" w14:paraId="0385BDB8" w14:textId="77777777">
        <w:trPr>
          <w:cantSplit/>
          <w:trHeight w:hRule="exact" w:val="480"/>
        </w:trPr>
        <w:tc>
          <w:tcPr>
            <w:tcW w:w="1803" w:type="dxa"/>
            <w:tcBorders>
              <w:top w:val="single" w:sz="8" w:space="0" w:color="808080"/>
            </w:tcBorders>
          </w:tcPr>
          <w:p w14:paraId="55F4B413" w14:textId="77777777" w:rsidR="00F7421B" w:rsidRDefault="00F7421B" w:rsidP="009113E3">
            <w:pPr>
              <w:snapToGrid w:val="0"/>
              <w:rPr>
                <w:rFonts w:cs="Arial"/>
                <w:smallCaps/>
              </w:rPr>
            </w:pPr>
            <w:r>
              <w:rPr>
                <w:rFonts w:cs="Arial"/>
                <w:smallCaps/>
              </w:rPr>
              <w:t>Elaborado Por:</w:t>
            </w:r>
          </w:p>
        </w:tc>
        <w:tc>
          <w:tcPr>
            <w:tcW w:w="3487" w:type="dxa"/>
            <w:gridSpan w:val="2"/>
            <w:tcBorders>
              <w:top w:val="single" w:sz="8" w:space="0" w:color="808080"/>
              <w:bottom w:val="single" w:sz="1" w:space="0" w:color="C0C0C0"/>
            </w:tcBorders>
          </w:tcPr>
          <w:p w14:paraId="05329678" w14:textId="77777777" w:rsidR="005A2B14" w:rsidRDefault="005A2B14" w:rsidP="003833A6">
            <w:pPr>
              <w:snapToGrid w:val="0"/>
              <w:rPr>
                <w:rFonts w:cs="Arial"/>
              </w:rPr>
            </w:pPr>
            <w:r>
              <w:rPr>
                <w:rFonts w:cs="Arial"/>
              </w:rPr>
              <w:t xml:space="preserve">MARLEY </w:t>
            </w:r>
          </w:p>
          <w:p w14:paraId="36540870" w14:textId="37BA67F3" w:rsidR="00F7421B" w:rsidRPr="003833A6" w:rsidRDefault="005A2B14" w:rsidP="003833A6">
            <w:pPr>
              <w:snapToGrid w:val="0"/>
              <w:rPr>
                <w:rFonts w:cs="Arial"/>
              </w:rPr>
            </w:pPr>
            <w:r>
              <w:rPr>
                <w:rFonts w:cs="Arial"/>
              </w:rPr>
              <w:t>MORALES</w:t>
            </w:r>
          </w:p>
        </w:tc>
        <w:tc>
          <w:tcPr>
            <w:tcW w:w="3714" w:type="dxa"/>
            <w:vMerge w:val="restart"/>
            <w:tcBorders>
              <w:top w:val="single" w:sz="8" w:space="0" w:color="808080"/>
              <w:bottom w:val="single" w:sz="1" w:space="0" w:color="C0C0C0"/>
            </w:tcBorders>
          </w:tcPr>
          <w:p w14:paraId="50D481D6" w14:textId="77777777" w:rsidR="00F7421B" w:rsidRDefault="00F7421B" w:rsidP="009113E3">
            <w:pPr>
              <w:snapToGrid w:val="0"/>
              <w:rPr>
                <w:rFonts w:cs="Arial"/>
              </w:rPr>
            </w:pPr>
          </w:p>
        </w:tc>
      </w:tr>
      <w:tr w:rsidR="00F7421B" w14:paraId="07E10D63" w14:textId="77777777">
        <w:trPr>
          <w:cantSplit/>
          <w:trHeight w:hRule="exact" w:val="231"/>
        </w:trPr>
        <w:tc>
          <w:tcPr>
            <w:tcW w:w="1803" w:type="dxa"/>
          </w:tcPr>
          <w:p w14:paraId="3CCC008E"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793E10B6" w14:textId="77777777" w:rsidR="00F7421B" w:rsidRDefault="0083426D" w:rsidP="009113E3">
            <w:pPr>
              <w:snapToGrid w:val="0"/>
              <w:rPr>
                <w:rFonts w:cs="Arial"/>
              </w:rPr>
            </w:pPr>
            <w:r>
              <w:rPr>
                <w:rFonts w:cs="Arial"/>
              </w:rPr>
              <w:t xml:space="preserve">[AAAA-MM-DD] </w:t>
            </w:r>
          </w:p>
        </w:tc>
        <w:tc>
          <w:tcPr>
            <w:tcW w:w="1857" w:type="dxa"/>
          </w:tcPr>
          <w:p w14:paraId="5D14211C" w14:textId="77777777" w:rsidR="00F7421B" w:rsidRDefault="00F7421B" w:rsidP="009113E3">
            <w:pPr>
              <w:snapToGrid w:val="0"/>
              <w:jc w:val="right"/>
              <w:rPr>
                <w:rFonts w:cs="Arial"/>
              </w:rPr>
            </w:pPr>
            <w:r>
              <w:rPr>
                <w:rFonts w:cs="Arial"/>
              </w:rPr>
              <w:t>Firma:</w:t>
            </w:r>
          </w:p>
        </w:tc>
        <w:tc>
          <w:tcPr>
            <w:tcW w:w="3714" w:type="dxa"/>
            <w:vMerge/>
            <w:tcBorders>
              <w:top w:val="single" w:sz="8" w:space="0" w:color="808080"/>
              <w:bottom w:val="single" w:sz="1" w:space="0" w:color="C0C0C0"/>
            </w:tcBorders>
          </w:tcPr>
          <w:p w14:paraId="684706E9" w14:textId="77777777" w:rsidR="00F7421B" w:rsidRDefault="00F7421B" w:rsidP="009113E3"/>
        </w:tc>
      </w:tr>
    </w:tbl>
    <w:p w14:paraId="5FCB424A" w14:textId="77777777" w:rsidR="00F7421B" w:rsidRDefault="00F7421B" w:rsidP="00F7421B"/>
    <w:tbl>
      <w:tblPr>
        <w:tblW w:w="0" w:type="auto"/>
        <w:tblLayout w:type="fixed"/>
        <w:tblLook w:val="0000" w:firstRow="0" w:lastRow="0" w:firstColumn="0" w:lastColumn="0" w:noHBand="0" w:noVBand="0"/>
      </w:tblPr>
      <w:tblGrid>
        <w:gridCol w:w="1803"/>
        <w:gridCol w:w="1630"/>
        <w:gridCol w:w="1857"/>
        <w:gridCol w:w="3714"/>
      </w:tblGrid>
      <w:tr w:rsidR="00F7421B" w14:paraId="1A54EDCF" w14:textId="77777777">
        <w:trPr>
          <w:cantSplit/>
          <w:trHeight w:hRule="exact" w:val="460"/>
        </w:trPr>
        <w:tc>
          <w:tcPr>
            <w:tcW w:w="1803" w:type="dxa"/>
          </w:tcPr>
          <w:p w14:paraId="13BAFAFC" w14:textId="77777777" w:rsidR="00F7421B" w:rsidRDefault="00F7421B" w:rsidP="009113E3">
            <w:pPr>
              <w:snapToGrid w:val="0"/>
              <w:rPr>
                <w:rFonts w:cs="Arial"/>
                <w:smallCaps/>
              </w:rPr>
            </w:pPr>
            <w:r>
              <w:rPr>
                <w:rFonts w:cs="Arial"/>
                <w:smallCaps/>
              </w:rPr>
              <w:t>Revisado Por:</w:t>
            </w:r>
          </w:p>
        </w:tc>
        <w:tc>
          <w:tcPr>
            <w:tcW w:w="3487" w:type="dxa"/>
            <w:gridSpan w:val="2"/>
            <w:tcBorders>
              <w:bottom w:val="single" w:sz="1" w:space="0" w:color="C0C0C0"/>
            </w:tcBorders>
          </w:tcPr>
          <w:p w14:paraId="073B50D2" w14:textId="3945D563" w:rsidR="00F7421B" w:rsidRDefault="00F7421B" w:rsidP="009113E3">
            <w:pPr>
              <w:snapToGrid w:val="0"/>
              <w:rPr>
                <w:rFonts w:cs="Arial"/>
              </w:rPr>
            </w:pPr>
            <w:r>
              <w:rPr>
                <w:rFonts w:cs="Arial"/>
              </w:rPr>
              <w:t>[</w:t>
            </w:r>
            <w:r w:rsidR="003833A6">
              <w:rPr>
                <w:rFonts w:cs="Arial"/>
              </w:rPr>
              <w:t>JOSÉ SILVA</w:t>
            </w:r>
            <w:r>
              <w:rPr>
                <w:rFonts w:cs="Arial"/>
              </w:rPr>
              <w:t>]</w:t>
            </w:r>
          </w:p>
          <w:p w14:paraId="09982F68" w14:textId="7FE34F6B" w:rsidR="00F7421B" w:rsidRDefault="00F7421B" w:rsidP="009113E3">
            <w:pPr>
              <w:rPr>
                <w:rFonts w:cs="Arial"/>
                <w:i/>
                <w:iCs/>
              </w:rPr>
            </w:pPr>
            <w:r>
              <w:rPr>
                <w:rFonts w:cs="Arial"/>
                <w:i/>
                <w:iCs/>
              </w:rPr>
              <w:t>[</w:t>
            </w:r>
            <w:r w:rsidR="003833A6">
              <w:rPr>
                <w:rFonts w:cs="Arial"/>
                <w:i/>
                <w:iCs/>
              </w:rPr>
              <w:t>SUPERVISOR</w:t>
            </w:r>
            <w:r>
              <w:rPr>
                <w:rFonts w:cs="Arial"/>
                <w:i/>
                <w:iCs/>
              </w:rPr>
              <w:t>]</w:t>
            </w:r>
          </w:p>
        </w:tc>
        <w:tc>
          <w:tcPr>
            <w:tcW w:w="3714" w:type="dxa"/>
            <w:vMerge w:val="restart"/>
            <w:tcBorders>
              <w:bottom w:val="single" w:sz="1" w:space="0" w:color="C0C0C0"/>
            </w:tcBorders>
          </w:tcPr>
          <w:p w14:paraId="2E5F5537" w14:textId="77777777" w:rsidR="00F7421B" w:rsidRDefault="00F7421B" w:rsidP="009113E3">
            <w:pPr>
              <w:snapToGrid w:val="0"/>
              <w:rPr>
                <w:rFonts w:cs="Arial"/>
              </w:rPr>
            </w:pPr>
          </w:p>
        </w:tc>
      </w:tr>
      <w:tr w:rsidR="00F7421B" w14:paraId="02C41C2D" w14:textId="77777777">
        <w:trPr>
          <w:cantSplit/>
          <w:trHeight w:hRule="exact" w:val="231"/>
        </w:trPr>
        <w:tc>
          <w:tcPr>
            <w:tcW w:w="1803" w:type="dxa"/>
          </w:tcPr>
          <w:p w14:paraId="4733D4F9"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2A7E25D5" w14:textId="77777777" w:rsidR="00F7421B" w:rsidRDefault="00F7421B" w:rsidP="009113E3">
            <w:pPr>
              <w:snapToGrid w:val="0"/>
              <w:rPr>
                <w:rFonts w:cs="Arial"/>
              </w:rPr>
            </w:pPr>
            <w:r>
              <w:rPr>
                <w:rFonts w:cs="Arial"/>
              </w:rPr>
              <w:t>[AAA-MM-DD]</w:t>
            </w:r>
          </w:p>
        </w:tc>
        <w:tc>
          <w:tcPr>
            <w:tcW w:w="1857" w:type="dxa"/>
          </w:tcPr>
          <w:p w14:paraId="447E19E5" w14:textId="77777777" w:rsidR="00F7421B" w:rsidRDefault="00F7421B" w:rsidP="009113E3">
            <w:pPr>
              <w:snapToGrid w:val="0"/>
              <w:jc w:val="right"/>
              <w:rPr>
                <w:rFonts w:cs="Arial"/>
              </w:rPr>
            </w:pPr>
            <w:r>
              <w:rPr>
                <w:rFonts w:cs="Arial"/>
              </w:rPr>
              <w:t>Firma:</w:t>
            </w:r>
          </w:p>
        </w:tc>
        <w:tc>
          <w:tcPr>
            <w:tcW w:w="3714" w:type="dxa"/>
            <w:vMerge/>
            <w:tcBorders>
              <w:bottom w:val="single" w:sz="1" w:space="0" w:color="C0C0C0"/>
            </w:tcBorders>
          </w:tcPr>
          <w:p w14:paraId="34B444E7" w14:textId="77777777" w:rsidR="00F7421B" w:rsidRDefault="00F7421B" w:rsidP="009113E3"/>
        </w:tc>
      </w:tr>
    </w:tbl>
    <w:p w14:paraId="38799E0D" w14:textId="77777777" w:rsidR="00F7421B" w:rsidRDefault="00F7421B" w:rsidP="00F7421B"/>
    <w:tbl>
      <w:tblPr>
        <w:tblW w:w="0" w:type="auto"/>
        <w:tblLayout w:type="fixed"/>
        <w:tblLook w:val="0000" w:firstRow="0" w:lastRow="0" w:firstColumn="0" w:lastColumn="0" w:noHBand="0" w:noVBand="0"/>
      </w:tblPr>
      <w:tblGrid>
        <w:gridCol w:w="1803"/>
        <w:gridCol w:w="1630"/>
        <w:gridCol w:w="1857"/>
        <w:gridCol w:w="3714"/>
      </w:tblGrid>
      <w:tr w:rsidR="00F7421B" w14:paraId="1BFAFC64" w14:textId="77777777">
        <w:trPr>
          <w:cantSplit/>
          <w:trHeight w:hRule="exact" w:val="460"/>
        </w:trPr>
        <w:tc>
          <w:tcPr>
            <w:tcW w:w="1803" w:type="dxa"/>
          </w:tcPr>
          <w:p w14:paraId="2CB118F1" w14:textId="77777777" w:rsidR="00F7421B" w:rsidRDefault="00F7421B" w:rsidP="009113E3">
            <w:pPr>
              <w:snapToGrid w:val="0"/>
              <w:rPr>
                <w:rFonts w:cs="Arial"/>
                <w:smallCaps/>
              </w:rPr>
            </w:pPr>
            <w:r>
              <w:rPr>
                <w:rFonts w:cs="Arial"/>
                <w:smallCaps/>
              </w:rPr>
              <w:t>Aprobado Por:</w:t>
            </w:r>
          </w:p>
        </w:tc>
        <w:tc>
          <w:tcPr>
            <w:tcW w:w="3487" w:type="dxa"/>
            <w:gridSpan w:val="2"/>
            <w:tcBorders>
              <w:bottom w:val="single" w:sz="1" w:space="0" w:color="C0C0C0"/>
            </w:tcBorders>
          </w:tcPr>
          <w:p w14:paraId="21169338" w14:textId="5BFF64A1" w:rsidR="00F7421B" w:rsidRDefault="00F7421B" w:rsidP="009113E3">
            <w:pPr>
              <w:snapToGrid w:val="0"/>
              <w:rPr>
                <w:rFonts w:cs="Arial"/>
              </w:rPr>
            </w:pPr>
            <w:r>
              <w:rPr>
                <w:rFonts w:cs="Arial"/>
              </w:rPr>
              <w:t>[</w:t>
            </w:r>
            <w:r w:rsidR="003833A6">
              <w:rPr>
                <w:rFonts w:cs="Arial"/>
              </w:rPr>
              <w:t>JAIME VELA</w:t>
            </w:r>
            <w:r>
              <w:rPr>
                <w:rFonts w:cs="Arial"/>
              </w:rPr>
              <w:t>]</w:t>
            </w:r>
          </w:p>
          <w:p w14:paraId="7A1A91A0" w14:textId="7AEC50EE" w:rsidR="00F7421B" w:rsidRDefault="00F7421B" w:rsidP="009113E3">
            <w:pPr>
              <w:rPr>
                <w:rFonts w:cs="Arial"/>
                <w:i/>
                <w:iCs/>
              </w:rPr>
            </w:pPr>
            <w:r>
              <w:rPr>
                <w:rFonts w:cs="Arial"/>
                <w:i/>
                <w:iCs/>
              </w:rPr>
              <w:t>[</w:t>
            </w:r>
            <w:r w:rsidR="003833A6">
              <w:rPr>
                <w:rFonts w:cs="Arial"/>
                <w:i/>
                <w:iCs/>
              </w:rPr>
              <w:t>GERENTE</w:t>
            </w:r>
            <w:r>
              <w:rPr>
                <w:rFonts w:cs="Arial"/>
                <w:i/>
                <w:iCs/>
              </w:rPr>
              <w:t>]</w:t>
            </w:r>
          </w:p>
        </w:tc>
        <w:tc>
          <w:tcPr>
            <w:tcW w:w="3714" w:type="dxa"/>
            <w:vMerge w:val="restart"/>
            <w:tcBorders>
              <w:bottom w:val="single" w:sz="1" w:space="0" w:color="C0C0C0"/>
            </w:tcBorders>
          </w:tcPr>
          <w:p w14:paraId="68518F7F" w14:textId="77777777" w:rsidR="00F7421B" w:rsidRDefault="00F7421B" w:rsidP="009113E3">
            <w:pPr>
              <w:snapToGrid w:val="0"/>
              <w:rPr>
                <w:rFonts w:cs="Arial"/>
              </w:rPr>
            </w:pPr>
          </w:p>
        </w:tc>
      </w:tr>
      <w:tr w:rsidR="00F7421B" w14:paraId="7704313C" w14:textId="77777777">
        <w:trPr>
          <w:cantSplit/>
          <w:trHeight w:hRule="exact" w:val="231"/>
        </w:trPr>
        <w:tc>
          <w:tcPr>
            <w:tcW w:w="1803" w:type="dxa"/>
          </w:tcPr>
          <w:p w14:paraId="06B14878"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5A35E9A7" w14:textId="77777777" w:rsidR="00F7421B" w:rsidRDefault="00F7421B" w:rsidP="009113E3">
            <w:pPr>
              <w:snapToGrid w:val="0"/>
              <w:rPr>
                <w:rFonts w:cs="Arial"/>
              </w:rPr>
            </w:pPr>
            <w:r>
              <w:rPr>
                <w:rFonts w:cs="Arial"/>
              </w:rPr>
              <w:t>[AAAA-MM-DD]</w:t>
            </w:r>
          </w:p>
        </w:tc>
        <w:tc>
          <w:tcPr>
            <w:tcW w:w="1857" w:type="dxa"/>
          </w:tcPr>
          <w:p w14:paraId="61517F23" w14:textId="77777777" w:rsidR="00F7421B" w:rsidRDefault="00F7421B" w:rsidP="009113E3">
            <w:pPr>
              <w:snapToGrid w:val="0"/>
              <w:jc w:val="right"/>
              <w:rPr>
                <w:rFonts w:cs="Arial"/>
              </w:rPr>
            </w:pPr>
            <w:r>
              <w:rPr>
                <w:rFonts w:cs="Arial"/>
              </w:rPr>
              <w:t>Firma:</w:t>
            </w:r>
          </w:p>
        </w:tc>
        <w:tc>
          <w:tcPr>
            <w:tcW w:w="3714" w:type="dxa"/>
            <w:vMerge/>
            <w:tcBorders>
              <w:bottom w:val="single" w:sz="1" w:space="0" w:color="C0C0C0"/>
            </w:tcBorders>
          </w:tcPr>
          <w:p w14:paraId="0E8748E5" w14:textId="77777777" w:rsidR="00F7421B" w:rsidRDefault="00F7421B" w:rsidP="009113E3"/>
        </w:tc>
      </w:tr>
      <w:tr w:rsidR="00F7421B" w14:paraId="16318EB4" w14:textId="77777777">
        <w:trPr>
          <w:cantSplit/>
        </w:trPr>
        <w:tc>
          <w:tcPr>
            <w:tcW w:w="1803" w:type="dxa"/>
            <w:tcBorders>
              <w:bottom w:val="single" w:sz="8" w:space="0" w:color="808080"/>
            </w:tcBorders>
          </w:tcPr>
          <w:p w14:paraId="76E1C5E7" w14:textId="77777777" w:rsidR="00F7421B" w:rsidRDefault="00F7421B" w:rsidP="009113E3">
            <w:pPr>
              <w:snapToGrid w:val="0"/>
              <w:rPr>
                <w:rFonts w:cs="Arial"/>
                <w:smallCaps/>
              </w:rPr>
            </w:pPr>
          </w:p>
        </w:tc>
        <w:tc>
          <w:tcPr>
            <w:tcW w:w="1630" w:type="dxa"/>
            <w:tcBorders>
              <w:bottom w:val="single" w:sz="8" w:space="0" w:color="808080"/>
            </w:tcBorders>
          </w:tcPr>
          <w:p w14:paraId="4E72198A" w14:textId="77777777" w:rsidR="00F7421B" w:rsidRDefault="00F7421B" w:rsidP="009113E3">
            <w:pPr>
              <w:snapToGrid w:val="0"/>
              <w:rPr>
                <w:rFonts w:cs="Arial"/>
              </w:rPr>
            </w:pPr>
          </w:p>
        </w:tc>
        <w:tc>
          <w:tcPr>
            <w:tcW w:w="1857" w:type="dxa"/>
            <w:tcBorders>
              <w:bottom w:val="single" w:sz="8" w:space="0" w:color="808080"/>
            </w:tcBorders>
          </w:tcPr>
          <w:p w14:paraId="0A4AAF42" w14:textId="77777777" w:rsidR="00F7421B" w:rsidRDefault="00F7421B" w:rsidP="009113E3">
            <w:pPr>
              <w:snapToGrid w:val="0"/>
              <w:jc w:val="right"/>
              <w:rPr>
                <w:rFonts w:cs="Arial"/>
              </w:rPr>
            </w:pPr>
          </w:p>
        </w:tc>
        <w:tc>
          <w:tcPr>
            <w:tcW w:w="3714" w:type="dxa"/>
            <w:tcBorders>
              <w:bottom w:val="single" w:sz="8" w:space="0" w:color="808080"/>
            </w:tcBorders>
          </w:tcPr>
          <w:p w14:paraId="6E322E92" w14:textId="77777777" w:rsidR="00F7421B" w:rsidRDefault="00F7421B" w:rsidP="009113E3">
            <w:pPr>
              <w:snapToGrid w:val="0"/>
              <w:rPr>
                <w:rFonts w:cs="Arial"/>
              </w:rPr>
            </w:pPr>
          </w:p>
        </w:tc>
      </w:tr>
    </w:tbl>
    <w:p w14:paraId="063C4604" w14:textId="77777777" w:rsidR="001617EC" w:rsidRDefault="001617EC">
      <w:pPr>
        <w:pStyle w:val="Ttulo"/>
      </w:pPr>
      <w:r>
        <w:t>Lista de Cambios</w:t>
      </w:r>
    </w:p>
    <w:tbl>
      <w:tblPr>
        <w:tblW w:w="9039" w:type="dxa"/>
        <w:tblLayout w:type="fixed"/>
        <w:tblLook w:val="0000" w:firstRow="0" w:lastRow="0" w:firstColumn="0" w:lastColumn="0" w:noHBand="0" w:noVBand="0"/>
      </w:tblPr>
      <w:tblGrid>
        <w:gridCol w:w="1061"/>
        <w:gridCol w:w="1351"/>
        <w:gridCol w:w="1240"/>
        <w:gridCol w:w="5387"/>
      </w:tblGrid>
      <w:tr w:rsidR="001617EC" w14:paraId="15EBDE9A" w14:textId="77777777">
        <w:tc>
          <w:tcPr>
            <w:tcW w:w="1061" w:type="dxa"/>
            <w:tcBorders>
              <w:top w:val="single" w:sz="8" w:space="0" w:color="808080"/>
              <w:bottom w:val="single" w:sz="1" w:space="0" w:color="808080"/>
            </w:tcBorders>
          </w:tcPr>
          <w:p w14:paraId="5156CAE3" w14:textId="77777777" w:rsidR="001617EC" w:rsidRDefault="001617EC">
            <w:pPr>
              <w:snapToGrid w:val="0"/>
              <w:rPr>
                <w:smallCaps/>
              </w:rPr>
            </w:pPr>
            <w:r>
              <w:rPr>
                <w:smallCaps/>
              </w:rPr>
              <w:t>Versión</w:t>
            </w:r>
          </w:p>
        </w:tc>
        <w:tc>
          <w:tcPr>
            <w:tcW w:w="1351" w:type="dxa"/>
            <w:tcBorders>
              <w:top w:val="single" w:sz="8" w:space="0" w:color="808080"/>
              <w:bottom w:val="single" w:sz="1" w:space="0" w:color="808080"/>
            </w:tcBorders>
          </w:tcPr>
          <w:p w14:paraId="09B25297" w14:textId="77777777" w:rsidR="001617EC" w:rsidRDefault="001617EC">
            <w:pPr>
              <w:snapToGrid w:val="0"/>
              <w:rPr>
                <w:smallCaps/>
              </w:rPr>
            </w:pPr>
            <w:r>
              <w:rPr>
                <w:smallCaps/>
              </w:rPr>
              <w:t>Fecha</w:t>
            </w:r>
          </w:p>
        </w:tc>
        <w:tc>
          <w:tcPr>
            <w:tcW w:w="1240" w:type="dxa"/>
            <w:tcBorders>
              <w:top w:val="single" w:sz="8" w:space="0" w:color="808080"/>
              <w:bottom w:val="single" w:sz="1" w:space="0" w:color="808080"/>
            </w:tcBorders>
          </w:tcPr>
          <w:p w14:paraId="19172274" w14:textId="77777777" w:rsidR="001617EC" w:rsidRDefault="001617EC">
            <w:pPr>
              <w:snapToGrid w:val="0"/>
              <w:rPr>
                <w:smallCaps/>
              </w:rPr>
            </w:pPr>
            <w:r>
              <w:rPr>
                <w:smallCaps/>
              </w:rPr>
              <w:t>Autor</w:t>
            </w:r>
          </w:p>
        </w:tc>
        <w:tc>
          <w:tcPr>
            <w:tcW w:w="5387" w:type="dxa"/>
            <w:tcBorders>
              <w:top w:val="single" w:sz="8" w:space="0" w:color="808080"/>
              <w:bottom w:val="single" w:sz="1" w:space="0" w:color="808080"/>
            </w:tcBorders>
          </w:tcPr>
          <w:p w14:paraId="27918D71" w14:textId="77777777" w:rsidR="001617EC" w:rsidRDefault="001617EC">
            <w:pPr>
              <w:snapToGrid w:val="0"/>
              <w:rPr>
                <w:smallCaps/>
              </w:rPr>
            </w:pPr>
            <w:r>
              <w:rPr>
                <w:smallCaps/>
              </w:rPr>
              <w:t>Descripción</w:t>
            </w:r>
          </w:p>
        </w:tc>
      </w:tr>
      <w:tr w:rsidR="009D25B3" w14:paraId="73100C25" w14:textId="77777777">
        <w:tc>
          <w:tcPr>
            <w:tcW w:w="1061" w:type="dxa"/>
          </w:tcPr>
          <w:p w14:paraId="14C7766A" w14:textId="77777777" w:rsidR="009D25B3" w:rsidRDefault="009D25B3" w:rsidP="000A0B8D">
            <w:pPr>
              <w:snapToGrid w:val="0"/>
            </w:pPr>
            <w:r>
              <w:t>1.0.0</w:t>
            </w:r>
          </w:p>
        </w:tc>
        <w:tc>
          <w:tcPr>
            <w:tcW w:w="1351" w:type="dxa"/>
          </w:tcPr>
          <w:p w14:paraId="43168A63" w14:textId="77777777" w:rsidR="009D25B3" w:rsidRDefault="008C61F2" w:rsidP="008C61F2">
            <w:pPr>
              <w:snapToGrid w:val="0"/>
            </w:pPr>
            <w:proofErr w:type="spellStart"/>
            <w:r>
              <w:t>aaaa</w:t>
            </w:r>
            <w:proofErr w:type="spellEnd"/>
            <w:r w:rsidR="009D25B3">
              <w:t>-mm-</w:t>
            </w:r>
            <w:proofErr w:type="spellStart"/>
            <w:r w:rsidR="009D25B3">
              <w:t>dd</w:t>
            </w:r>
            <w:proofErr w:type="spellEnd"/>
          </w:p>
        </w:tc>
        <w:tc>
          <w:tcPr>
            <w:tcW w:w="1240" w:type="dxa"/>
          </w:tcPr>
          <w:p w14:paraId="52C7D58D" w14:textId="77777777" w:rsidR="009D25B3" w:rsidRDefault="009D25B3" w:rsidP="000A0B8D">
            <w:pPr>
              <w:snapToGrid w:val="0"/>
            </w:pPr>
            <w:r>
              <w:t>XX</w:t>
            </w:r>
          </w:p>
        </w:tc>
        <w:tc>
          <w:tcPr>
            <w:tcW w:w="5387" w:type="dxa"/>
          </w:tcPr>
          <w:p w14:paraId="5758570A" w14:textId="77777777" w:rsidR="009D25B3" w:rsidRDefault="009D25B3" w:rsidP="000A0B8D">
            <w:pPr>
              <w:snapToGrid w:val="0"/>
            </w:pPr>
            <w:r>
              <w:t>Emisión Inicial</w:t>
            </w:r>
          </w:p>
        </w:tc>
      </w:tr>
      <w:tr w:rsidR="009D25B3" w14:paraId="62BB5BDD" w14:textId="77777777">
        <w:tc>
          <w:tcPr>
            <w:tcW w:w="1061" w:type="dxa"/>
          </w:tcPr>
          <w:p w14:paraId="49AEEEC3" w14:textId="77777777" w:rsidR="009D25B3" w:rsidRDefault="009D25B3" w:rsidP="00BF2BE2">
            <w:pPr>
              <w:snapToGrid w:val="0"/>
              <w:rPr>
                <w:rFonts w:cs="Arial"/>
              </w:rPr>
            </w:pPr>
          </w:p>
        </w:tc>
        <w:tc>
          <w:tcPr>
            <w:tcW w:w="1351" w:type="dxa"/>
          </w:tcPr>
          <w:p w14:paraId="570A8A7A" w14:textId="77777777" w:rsidR="009D25B3" w:rsidRDefault="009D25B3" w:rsidP="00BF2BE2">
            <w:pPr>
              <w:snapToGrid w:val="0"/>
              <w:rPr>
                <w:rFonts w:cs="Arial"/>
              </w:rPr>
            </w:pPr>
          </w:p>
        </w:tc>
        <w:tc>
          <w:tcPr>
            <w:tcW w:w="1240" w:type="dxa"/>
          </w:tcPr>
          <w:p w14:paraId="4A6F49C7" w14:textId="77777777" w:rsidR="009D25B3" w:rsidRDefault="009D25B3" w:rsidP="00BF2BE2">
            <w:pPr>
              <w:snapToGrid w:val="0"/>
              <w:rPr>
                <w:rFonts w:cs="Arial"/>
              </w:rPr>
            </w:pPr>
          </w:p>
        </w:tc>
        <w:tc>
          <w:tcPr>
            <w:tcW w:w="5387" w:type="dxa"/>
          </w:tcPr>
          <w:p w14:paraId="2A6E40DE" w14:textId="77777777" w:rsidR="009D25B3" w:rsidRDefault="009D25B3" w:rsidP="00BF2BE2">
            <w:pPr>
              <w:snapToGrid w:val="0"/>
              <w:rPr>
                <w:rFonts w:cs="Arial"/>
              </w:rPr>
            </w:pPr>
          </w:p>
        </w:tc>
      </w:tr>
      <w:tr w:rsidR="009D25B3" w14:paraId="6E311500" w14:textId="77777777">
        <w:tc>
          <w:tcPr>
            <w:tcW w:w="1061" w:type="dxa"/>
            <w:tcBorders>
              <w:bottom w:val="single" w:sz="8" w:space="0" w:color="808080"/>
            </w:tcBorders>
          </w:tcPr>
          <w:p w14:paraId="48C0179C" w14:textId="77777777" w:rsidR="009D25B3" w:rsidRDefault="009D25B3">
            <w:pPr>
              <w:snapToGrid w:val="0"/>
            </w:pPr>
          </w:p>
        </w:tc>
        <w:tc>
          <w:tcPr>
            <w:tcW w:w="1351" w:type="dxa"/>
            <w:tcBorders>
              <w:bottom w:val="single" w:sz="8" w:space="0" w:color="808080"/>
            </w:tcBorders>
          </w:tcPr>
          <w:p w14:paraId="0C568BD9" w14:textId="77777777" w:rsidR="009D25B3" w:rsidRDefault="009D25B3">
            <w:pPr>
              <w:snapToGrid w:val="0"/>
            </w:pPr>
          </w:p>
        </w:tc>
        <w:tc>
          <w:tcPr>
            <w:tcW w:w="1240" w:type="dxa"/>
            <w:tcBorders>
              <w:bottom w:val="single" w:sz="8" w:space="0" w:color="808080"/>
            </w:tcBorders>
          </w:tcPr>
          <w:p w14:paraId="6F3FC4F1" w14:textId="77777777" w:rsidR="009D25B3" w:rsidRDefault="009D25B3">
            <w:pPr>
              <w:snapToGrid w:val="0"/>
            </w:pPr>
          </w:p>
        </w:tc>
        <w:tc>
          <w:tcPr>
            <w:tcW w:w="5387" w:type="dxa"/>
            <w:tcBorders>
              <w:bottom w:val="single" w:sz="8" w:space="0" w:color="808080"/>
            </w:tcBorders>
          </w:tcPr>
          <w:p w14:paraId="7C734BD5" w14:textId="77777777" w:rsidR="009D25B3" w:rsidRDefault="009D25B3">
            <w:pPr>
              <w:snapToGrid w:val="0"/>
            </w:pPr>
          </w:p>
        </w:tc>
      </w:tr>
    </w:tbl>
    <w:p w14:paraId="6BFF8D1F" w14:textId="77777777" w:rsidR="001617EC" w:rsidRDefault="001617EC"/>
    <w:p w14:paraId="45D5BC4C" w14:textId="77777777" w:rsidR="001617EC" w:rsidRDefault="001617EC"/>
    <w:p w14:paraId="33A587F3" w14:textId="77777777" w:rsidR="001617EC" w:rsidRDefault="001617EC">
      <w:pPr>
        <w:tabs>
          <w:tab w:val="left" w:pos="3045"/>
        </w:tabs>
      </w:pPr>
    </w:p>
    <w:p w14:paraId="534624EC" w14:textId="77777777" w:rsidR="006903E2" w:rsidRDefault="001617EC" w:rsidP="006903E2">
      <w:r>
        <w:br w:type="page"/>
      </w:r>
    </w:p>
    <w:sdt>
      <w:sdtPr>
        <w:rPr>
          <w:rFonts w:ascii="Arial" w:eastAsia="Times New Roman" w:hAnsi="Arial" w:cs="Times New Roman"/>
          <w:color w:val="auto"/>
          <w:sz w:val="20"/>
          <w:szCs w:val="24"/>
          <w:lang w:val="es-ES" w:eastAsia="ar-SA"/>
        </w:rPr>
        <w:id w:val="843524754"/>
        <w:docPartObj>
          <w:docPartGallery w:val="Table of Contents"/>
          <w:docPartUnique/>
        </w:docPartObj>
      </w:sdtPr>
      <w:sdtEndPr>
        <w:rPr>
          <w:b/>
          <w:bCs/>
        </w:rPr>
      </w:sdtEndPr>
      <w:sdtContent>
        <w:p w14:paraId="450340EF" w14:textId="70FF372A" w:rsidR="006903E2" w:rsidRDefault="006903E2">
          <w:pPr>
            <w:pStyle w:val="TtuloTDC"/>
          </w:pPr>
          <w:r>
            <w:rPr>
              <w:lang w:val="es-ES"/>
            </w:rPr>
            <w:t>Contenido</w:t>
          </w:r>
        </w:p>
        <w:p w14:paraId="3F2907CF" w14:textId="6778D9D7" w:rsidR="009A798A"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r>
            <w:fldChar w:fldCharType="begin"/>
          </w:r>
          <w:r>
            <w:instrText xml:space="preserve"> TOC \o "1-3" \h \z \u </w:instrText>
          </w:r>
          <w:r>
            <w:fldChar w:fldCharType="separate"/>
          </w:r>
          <w:hyperlink w:anchor="_Toc180484889" w:history="1">
            <w:r w:rsidR="009A798A" w:rsidRPr="00BE6292">
              <w:rPr>
                <w:rStyle w:val="Hipervnculo"/>
                <w:noProof/>
              </w:rPr>
              <w:t>1</w:t>
            </w:r>
            <w:r w:rsidR="009A798A">
              <w:rPr>
                <w:rFonts w:asciiTheme="minorHAnsi" w:eastAsiaTheme="minorEastAsia" w:hAnsiTheme="minorHAnsi" w:cstheme="minorBidi"/>
                <w:b w:val="0"/>
                <w:bCs w:val="0"/>
                <w:caps w:val="0"/>
                <w:noProof/>
                <w:kern w:val="2"/>
                <w:sz w:val="24"/>
                <w:lang w:val="es-US" w:eastAsia="es-US"/>
                <w14:ligatures w14:val="standardContextual"/>
              </w:rPr>
              <w:tab/>
            </w:r>
            <w:r w:rsidR="009A798A" w:rsidRPr="00BE6292">
              <w:rPr>
                <w:rStyle w:val="Hipervnculo"/>
                <w:noProof/>
              </w:rPr>
              <w:t>GESTIÓN DE PRÉSTAMOS</w:t>
            </w:r>
            <w:r w:rsidR="009A798A">
              <w:rPr>
                <w:noProof/>
                <w:webHidden/>
              </w:rPr>
              <w:tab/>
            </w:r>
            <w:r w:rsidR="009A798A">
              <w:rPr>
                <w:noProof/>
                <w:webHidden/>
              </w:rPr>
              <w:fldChar w:fldCharType="begin"/>
            </w:r>
            <w:r w:rsidR="009A798A">
              <w:rPr>
                <w:noProof/>
                <w:webHidden/>
              </w:rPr>
              <w:instrText xml:space="preserve"> PAGEREF _Toc180484889 \h </w:instrText>
            </w:r>
            <w:r w:rsidR="009A798A">
              <w:rPr>
                <w:noProof/>
                <w:webHidden/>
              </w:rPr>
            </w:r>
            <w:r w:rsidR="009A798A">
              <w:rPr>
                <w:noProof/>
                <w:webHidden/>
              </w:rPr>
              <w:fldChar w:fldCharType="separate"/>
            </w:r>
            <w:r w:rsidR="009A798A">
              <w:rPr>
                <w:noProof/>
                <w:webHidden/>
              </w:rPr>
              <w:t>1</w:t>
            </w:r>
            <w:r w:rsidR="009A798A">
              <w:rPr>
                <w:noProof/>
                <w:webHidden/>
              </w:rPr>
              <w:fldChar w:fldCharType="end"/>
            </w:r>
          </w:hyperlink>
        </w:p>
        <w:p w14:paraId="241D634C" w14:textId="47754621" w:rsidR="009A798A" w:rsidRDefault="009A798A">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84890" w:history="1">
            <w:r w:rsidRPr="00BE6292">
              <w:rPr>
                <w:rStyle w:val="Hipervnculo"/>
                <w:noProof/>
              </w:rPr>
              <w:t>1.1</w:t>
            </w:r>
            <w:r>
              <w:rPr>
                <w:rFonts w:asciiTheme="minorHAnsi" w:eastAsiaTheme="minorEastAsia" w:hAnsiTheme="minorHAnsi" w:cstheme="minorBidi"/>
                <w:smallCaps w:val="0"/>
                <w:noProof/>
                <w:kern w:val="2"/>
                <w:sz w:val="24"/>
                <w:lang w:val="es-US" w:eastAsia="es-US"/>
                <w14:ligatures w14:val="standardContextual"/>
              </w:rPr>
              <w:tab/>
            </w:r>
            <w:r w:rsidRPr="00BE6292">
              <w:rPr>
                <w:rStyle w:val="Hipervnculo"/>
                <w:noProof/>
              </w:rPr>
              <w:t>Breve Descripción</w:t>
            </w:r>
            <w:r>
              <w:rPr>
                <w:noProof/>
                <w:webHidden/>
              </w:rPr>
              <w:tab/>
            </w:r>
            <w:r>
              <w:rPr>
                <w:noProof/>
                <w:webHidden/>
              </w:rPr>
              <w:fldChar w:fldCharType="begin"/>
            </w:r>
            <w:r>
              <w:rPr>
                <w:noProof/>
                <w:webHidden/>
              </w:rPr>
              <w:instrText xml:space="preserve"> PAGEREF _Toc180484890 \h </w:instrText>
            </w:r>
            <w:r>
              <w:rPr>
                <w:noProof/>
                <w:webHidden/>
              </w:rPr>
            </w:r>
            <w:r>
              <w:rPr>
                <w:noProof/>
                <w:webHidden/>
              </w:rPr>
              <w:fldChar w:fldCharType="separate"/>
            </w:r>
            <w:r>
              <w:rPr>
                <w:noProof/>
                <w:webHidden/>
              </w:rPr>
              <w:t>1</w:t>
            </w:r>
            <w:r>
              <w:rPr>
                <w:noProof/>
                <w:webHidden/>
              </w:rPr>
              <w:fldChar w:fldCharType="end"/>
            </w:r>
          </w:hyperlink>
        </w:p>
        <w:p w14:paraId="16771EF2" w14:textId="600CAB9C" w:rsidR="009A798A" w:rsidRDefault="009A798A">
          <w:pPr>
            <w:pStyle w:val="TDC3"/>
            <w:tabs>
              <w:tab w:val="left" w:pos="1200"/>
              <w:tab w:val="right" w:leader="dot" w:pos="8776"/>
            </w:tabs>
            <w:rPr>
              <w:rFonts w:asciiTheme="minorHAnsi" w:eastAsiaTheme="minorEastAsia" w:hAnsiTheme="minorHAnsi" w:cstheme="minorBidi"/>
              <w:i w:val="0"/>
              <w:iCs w:val="0"/>
              <w:noProof/>
              <w:kern w:val="2"/>
              <w:sz w:val="24"/>
              <w:lang w:val="es-US" w:eastAsia="es-US"/>
              <w14:ligatures w14:val="standardContextual"/>
            </w:rPr>
          </w:pPr>
          <w:hyperlink w:anchor="_Toc180484891" w:history="1">
            <w:r w:rsidRPr="00BE6292">
              <w:rPr>
                <w:rStyle w:val="Hipervnculo"/>
                <w:noProof/>
                <w:lang w:eastAsia="en-US"/>
              </w:rPr>
              <w:t>1.1.1</w:t>
            </w:r>
            <w:r>
              <w:rPr>
                <w:rFonts w:asciiTheme="minorHAnsi" w:eastAsiaTheme="minorEastAsia" w:hAnsiTheme="minorHAnsi" w:cstheme="minorBidi"/>
                <w:i w:val="0"/>
                <w:iCs w:val="0"/>
                <w:noProof/>
                <w:kern w:val="2"/>
                <w:sz w:val="24"/>
                <w:lang w:val="es-US" w:eastAsia="es-US"/>
                <w14:ligatures w14:val="standardContextual"/>
              </w:rPr>
              <w:tab/>
            </w:r>
            <w:r w:rsidRPr="00BE6292">
              <w:rPr>
                <w:rStyle w:val="Hipervnculo"/>
                <w:noProof/>
                <w:lang w:eastAsia="en-US"/>
              </w:rPr>
              <w:t>Antecedentes</w:t>
            </w:r>
            <w:r>
              <w:rPr>
                <w:noProof/>
                <w:webHidden/>
              </w:rPr>
              <w:tab/>
            </w:r>
            <w:r>
              <w:rPr>
                <w:noProof/>
                <w:webHidden/>
              </w:rPr>
              <w:fldChar w:fldCharType="begin"/>
            </w:r>
            <w:r>
              <w:rPr>
                <w:noProof/>
                <w:webHidden/>
              </w:rPr>
              <w:instrText xml:space="preserve"> PAGEREF _Toc180484891 \h </w:instrText>
            </w:r>
            <w:r>
              <w:rPr>
                <w:noProof/>
                <w:webHidden/>
              </w:rPr>
            </w:r>
            <w:r>
              <w:rPr>
                <w:noProof/>
                <w:webHidden/>
              </w:rPr>
              <w:fldChar w:fldCharType="separate"/>
            </w:r>
            <w:r>
              <w:rPr>
                <w:noProof/>
                <w:webHidden/>
              </w:rPr>
              <w:t>1</w:t>
            </w:r>
            <w:r>
              <w:rPr>
                <w:noProof/>
                <w:webHidden/>
              </w:rPr>
              <w:fldChar w:fldCharType="end"/>
            </w:r>
          </w:hyperlink>
        </w:p>
        <w:p w14:paraId="72EAF690" w14:textId="2FB69A31" w:rsidR="009A798A" w:rsidRDefault="009A798A">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84892" w:history="1">
            <w:r w:rsidRPr="00BE6292">
              <w:rPr>
                <w:rStyle w:val="Hipervnculo"/>
                <w:noProof/>
              </w:rPr>
              <w:t>2</w:t>
            </w:r>
            <w:r>
              <w:rPr>
                <w:rFonts w:asciiTheme="minorHAnsi" w:eastAsiaTheme="minorEastAsia" w:hAnsiTheme="minorHAnsi" w:cstheme="minorBidi"/>
                <w:b w:val="0"/>
                <w:bCs w:val="0"/>
                <w:caps w:val="0"/>
                <w:noProof/>
                <w:kern w:val="2"/>
                <w:sz w:val="24"/>
                <w:lang w:val="es-US" w:eastAsia="es-US"/>
                <w14:ligatures w14:val="standardContextual"/>
              </w:rPr>
              <w:tab/>
            </w:r>
            <w:r w:rsidRPr="00BE6292">
              <w:rPr>
                <w:rStyle w:val="Hipervnculo"/>
                <w:noProof/>
              </w:rPr>
              <w:t>Definiciones, Acrónimos, Abreviaturas</w:t>
            </w:r>
            <w:r>
              <w:rPr>
                <w:noProof/>
                <w:webHidden/>
              </w:rPr>
              <w:tab/>
            </w:r>
            <w:r>
              <w:rPr>
                <w:noProof/>
                <w:webHidden/>
              </w:rPr>
              <w:fldChar w:fldCharType="begin"/>
            </w:r>
            <w:r>
              <w:rPr>
                <w:noProof/>
                <w:webHidden/>
              </w:rPr>
              <w:instrText xml:space="preserve"> PAGEREF _Toc180484892 \h </w:instrText>
            </w:r>
            <w:r>
              <w:rPr>
                <w:noProof/>
                <w:webHidden/>
              </w:rPr>
            </w:r>
            <w:r>
              <w:rPr>
                <w:noProof/>
                <w:webHidden/>
              </w:rPr>
              <w:fldChar w:fldCharType="separate"/>
            </w:r>
            <w:r>
              <w:rPr>
                <w:noProof/>
                <w:webHidden/>
              </w:rPr>
              <w:t>1</w:t>
            </w:r>
            <w:r>
              <w:rPr>
                <w:noProof/>
                <w:webHidden/>
              </w:rPr>
              <w:fldChar w:fldCharType="end"/>
            </w:r>
          </w:hyperlink>
        </w:p>
        <w:p w14:paraId="3B01EB8C" w14:textId="14D53526" w:rsidR="009A798A" w:rsidRDefault="009A798A">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84893" w:history="1">
            <w:r w:rsidRPr="00BE6292">
              <w:rPr>
                <w:rStyle w:val="Hipervnculo"/>
                <w:noProof/>
              </w:rPr>
              <w:t>3</w:t>
            </w:r>
            <w:r>
              <w:rPr>
                <w:rFonts w:asciiTheme="minorHAnsi" w:eastAsiaTheme="minorEastAsia" w:hAnsiTheme="minorHAnsi" w:cstheme="minorBidi"/>
                <w:b w:val="0"/>
                <w:bCs w:val="0"/>
                <w:caps w:val="0"/>
                <w:noProof/>
                <w:kern w:val="2"/>
                <w:sz w:val="24"/>
                <w:lang w:val="es-US" w:eastAsia="es-US"/>
                <w14:ligatures w14:val="standardContextual"/>
              </w:rPr>
              <w:tab/>
            </w:r>
            <w:r w:rsidRPr="00BE6292">
              <w:rPr>
                <w:rStyle w:val="Hipervnculo"/>
                <w:noProof/>
              </w:rPr>
              <w:t>Actores</w:t>
            </w:r>
            <w:r>
              <w:rPr>
                <w:noProof/>
                <w:webHidden/>
              </w:rPr>
              <w:tab/>
            </w:r>
            <w:r>
              <w:rPr>
                <w:noProof/>
                <w:webHidden/>
              </w:rPr>
              <w:fldChar w:fldCharType="begin"/>
            </w:r>
            <w:r>
              <w:rPr>
                <w:noProof/>
                <w:webHidden/>
              </w:rPr>
              <w:instrText xml:space="preserve"> PAGEREF _Toc180484893 \h </w:instrText>
            </w:r>
            <w:r>
              <w:rPr>
                <w:noProof/>
                <w:webHidden/>
              </w:rPr>
            </w:r>
            <w:r>
              <w:rPr>
                <w:noProof/>
                <w:webHidden/>
              </w:rPr>
              <w:fldChar w:fldCharType="separate"/>
            </w:r>
            <w:r>
              <w:rPr>
                <w:noProof/>
                <w:webHidden/>
              </w:rPr>
              <w:t>1</w:t>
            </w:r>
            <w:r>
              <w:rPr>
                <w:noProof/>
                <w:webHidden/>
              </w:rPr>
              <w:fldChar w:fldCharType="end"/>
            </w:r>
          </w:hyperlink>
        </w:p>
        <w:p w14:paraId="53B62FCD" w14:textId="457C78F0" w:rsidR="009A798A" w:rsidRDefault="009A798A">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84894" w:history="1">
            <w:r w:rsidRPr="00BE6292">
              <w:rPr>
                <w:rStyle w:val="Hipervnculo"/>
                <w:noProof/>
              </w:rPr>
              <w:t>4</w:t>
            </w:r>
            <w:r>
              <w:rPr>
                <w:rFonts w:asciiTheme="minorHAnsi" w:eastAsiaTheme="minorEastAsia" w:hAnsiTheme="minorHAnsi" w:cstheme="minorBidi"/>
                <w:b w:val="0"/>
                <w:bCs w:val="0"/>
                <w:caps w:val="0"/>
                <w:noProof/>
                <w:kern w:val="2"/>
                <w:sz w:val="24"/>
                <w:lang w:val="es-US" w:eastAsia="es-US"/>
                <w14:ligatures w14:val="standardContextual"/>
              </w:rPr>
              <w:tab/>
            </w:r>
            <w:r w:rsidRPr="00BE6292">
              <w:rPr>
                <w:rStyle w:val="Hipervnculo"/>
                <w:noProof/>
              </w:rPr>
              <w:t>Precondiciones</w:t>
            </w:r>
            <w:r>
              <w:rPr>
                <w:noProof/>
                <w:webHidden/>
              </w:rPr>
              <w:tab/>
            </w:r>
            <w:r>
              <w:rPr>
                <w:noProof/>
                <w:webHidden/>
              </w:rPr>
              <w:fldChar w:fldCharType="begin"/>
            </w:r>
            <w:r>
              <w:rPr>
                <w:noProof/>
                <w:webHidden/>
              </w:rPr>
              <w:instrText xml:space="preserve"> PAGEREF _Toc180484894 \h </w:instrText>
            </w:r>
            <w:r>
              <w:rPr>
                <w:noProof/>
                <w:webHidden/>
              </w:rPr>
            </w:r>
            <w:r>
              <w:rPr>
                <w:noProof/>
                <w:webHidden/>
              </w:rPr>
              <w:fldChar w:fldCharType="separate"/>
            </w:r>
            <w:r>
              <w:rPr>
                <w:noProof/>
                <w:webHidden/>
              </w:rPr>
              <w:t>1</w:t>
            </w:r>
            <w:r>
              <w:rPr>
                <w:noProof/>
                <w:webHidden/>
              </w:rPr>
              <w:fldChar w:fldCharType="end"/>
            </w:r>
          </w:hyperlink>
        </w:p>
        <w:p w14:paraId="0F54B26D" w14:textId="544586DC" w:rsidR="009A798A" w:rsidRDefault="009A798A">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84895" w:history="1">
            <w:r w:rsidRPr="00BE6292">
              <w:rPr>
                <w:rStyle w:val="Hipervnculo"/>
                <w:noProof/>
              </w:rPr>
              <w:t>5</w:t>
            </w:r>
            <w:r>
              <w:rPr>
                <w:rFonts w:asciiTheme="minorHAnsi" w:eastAsiaTheme="minorEastAsia" w:hAnsiTheme="minorHAnsi" w:cstheme="minorBidi"/>
                <w:b w:val="0"/>
                <w:bCs w:val="0"/>
                <w:caps w:val="0"/>
                <w:noProof/>
                <w:kern w:val="2"/>
                <w:sz w:val="24"/>
                <w:lang w:val="es-US" w:eastAsia="es-US"/>
                <w14:ligatures w14:val="standardContextual"/>
              </w:rPr>
              <w:tab/>
            </w:r>
            <w:r w:rsidRPr="00BE6292">
              <w:rPr>
                <w:rStyle w:val="Hipervnculo"/>
                <w:noProof/>
              </w:rPr>
              <w:t>Flujo de Eventos</w:t>
            </w:r>
            <w:r>
              <w:rPr>
                <w:noProof/>
                <w:webHidden/>
              </w:rPr>
              <w:tab/>
            </w:r>
            <w:r>
              <w:rPr>
                <w:noProof/>
                <w:webHidden/>
              </w:rPr>
              <w:fldChar w:fldCharType="begin"/>
            </w:r>
            <w:r>
              <w:rPr>
                <w:noProof/>
                <w:webHidden/>
              </w:rPr>
              <w:instrText xml:space="preserve"> PAGEREF _Toc180484895 \h </w:instrText>
            </w:r>
            <w:r>
              <w:rPr>
                <w:noProof/>
                <w:webHidden/>
              </w:rPr>
            </w:r>
            <w:r>
              <w:rPr>
                <w:noProof/>
                <w:webHidden/>
              </w:rPr>
              <w:fldChar w:fldCharType="separate"/>
            </w:r>
            <w:r>
              <w:rPr>
                <w:noProof/>
                <w:webHidden/>
              </w:rPr>
              <w:t>1</w:t>
            </w:r>
            <w:r>
              <w:rPr>
                <w:noProof/>
                <w:webHidden/>
              </w:rPr>
              <w:fldChar w:fldCharType="end"/>
            </w:r>
          </w:hyperlink>
        </w:p>
        <w:p w14:paraId="3F4DC91A" w14:textId="25FDC972" w:rsidR="009A798A" w:rsidRDefault="009A798A">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84896" w:history="1">
            <w:r w:rsidRPr="00BE6292">
              <w:rPr>
                <w:rStyle w:val="Hipervnculo"/>
                <w:noProof/>
              </w:rPr>
              <w:t>5.1</w:t>
            </w:r>
            <w:r>
              <w:rPr>
                <w:rFonts w:asciiTheme="minorHAnsi" w:eastAsiaTheme="minorEastAsia" w:hAnsiTheme="minorHAnsi" w:cstheme="minorBidi"/>
                <w:smallCaps w:val="0"/>
                <w:noProof/>
                <w:kern w:val="2"/>
                <w:sz w:val="24"/>
                <w:lang w:val="es-US" w:eastAsia="es-US"/>
                <w14:ligatures w14:val="standardContextual"/>
              </w:rPr>
              <w:tab/>
            </w:r>
            <w:r w:rsidRPr="00BE6292">
              <w:rPr>
                <w:rStyle w:val="Hipervnculo"/>
                <w:noProof/>
              </w:rPr>
              <w:t>Flujo Básico</w:t>
            </w:r>
            <w:r>
              <w:rPr>
                <w:noProof/>
                <w:webHidden/>
              </w:rPr>
              <w:tab/>
            </w:r>
            <w:r>
              <w:rPr>
                <w:noProof/>
                <w:webHidden/>
              </w:rPr>
              <w:fldChar w:fldCharType="begin"/>
            </w:r>
            <w:r>
              <w:rPr>
                <w:noProof/>
                <w:webHidden/>
              </w:rPr>
              <w:instrText xml:space="preserve"> PAGEREF _Toc180484896 \h </w:instrText>
            </w:r>
            <w:r>
              <w:rPr>
                <w:noProof/>
                <w:webHidden/>
              </w:rPr>
            </w:r>
            <w:r>
              <w:rPr>
                <w:noProof/>
                <w:webHidden/>
              </w:rPr>
              <w:fldChar w:fldCharType="separate"/>
            </w:r>
            <w:r>
              <w:rPr>
                <w:noProof/>
                <w:webHidden/>
              </w:rPr>
              <w:t>1</w:t>
            </w:r>
            <w:r>
              <w:rPr>
                <w:noProof/>
                <w:webHidden/>
              </w:rPr>
              <w:fldChar w:fldCharType="end"/>
            </w:r>
          </w:hyperlink>
        </w:p>
        <w:p w14:paraId="2628CB8E" w14:textId="6848A71C" w:rsidR="009A798A" w:rsidRDefault="009A798A">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84897" w:history="1">
            <w:r w:rsidRPr="00BE6292">
              <w:rPr>
                <w:rStyle w:val="Hipervnculo"/>
                <w:noProof/>
              </w:rPr>
              <w:t>5.2</w:t>
            </w:r>
            <w:r>
              <w:rPr>
                <w:rFonts w:asciiTheme="minorHAnsi" w:eastAsiaTheme="minorEastAsia" w:hAnsiTheme="minorHAnsi" w:cstheme="minorBidi"/>
                <w:smallCaps w:val="0"/>
                <w:noProof/>
                <w:kern w:val="2"/>
                <w:sz w:val="24"/>
                <w:lang w:val="es-US" w:eastAsia="es-US"/>
                <w14:ligatures w14:val="standardContextual"/>
              </w:rPr>
              <w:tab/>
            </w:r>
            <w:r w:rsidRPr="00BE6292">
              <w:rPr>
                <w:rStyle w:val="Hipervnculo"/>
                <w:noProof/>
              </w:rPr>
              <w:t>Flujos Alternos</w:t>
            </w:r>
            <w:r>
              <w:rPr>
                <w:noProof/>
                <w:webHidden/>
              </w:rPr>
              <w:tab/>
            </w:r>
            <w:r>
              <w:rPr>
                <w:noProof/>
                <w:webHidden/>
              </w:rPr>
              <w:fldChar w:fldCharType="begin"/>
            </w:r>
            <w:r>
              <w:rPr>
                <w:noProof/>
                <w:webHidden/>
              </w:rPr>
              <w:instrText xml:space="preserve"> PAGEREF _Toc180484897 \h </w:instrText>
            </w:r>
            <w:r>
              <w:rPr>
                <w:noProof/>
                <w:webHidden/>
              </w:rPr>
            </w:r>
            <w:r>
              <w:rPr>
                <w:noProof/>
                <w:webHidden/>
              </w:rPr>
              <w:fldChar w:fldCharType="separate"/>
            </w:r>
            <w:r>
              <w:rPr>
                <w:noProof/>
                <w:webHidden/>
              </w:rPr>
              <w:t>2</w:t>
            </w:r>
            <w:r>
              <w:rPr>
                <w:noProof/>
                <w:webHidden/>
              </w:rPr>
              <w:fldChar w:fldCharType="end"/>
            </w:r>
          </w:hyperlink>
        </w:p>
        <w:p w14:paraId="0615C9A7" w14:textId="3EDBEF4B" w:rsidR="009A798A" w:rsidRDefault="009A798A">
          <w:pPr>
            <w:pStyle w:val="TDC3"/>
            <w:tabs>
              <w:tab w:val="left" w:pos="1200"/>
              <w:tab w:val="right" w:leader="dot" w:pos="8776"/>
            </w:tabs>
            <w:rPr>
              <w:rFonts w:asciiTheme="minorHAnsi" w:eastAsiaTheme="minorEastAsia" w:hAnsiTheme="minorHAnsi" w:cstheme="minorBidi"/>
              <w:i w:val="0"/>
              <w:iCs w:val="0"/>
              <w:noProof/>
              <w:kern w:val="2"/>
              <w:sz w:val="24"/>
              <w:lang w:val="es-US" w:eastAsia="es-US"/>
              <w14:ligatures w14:val="standardContextual"/>
            </w:rPr>
          </w:pPr>
          <w:hyperlink w:anchor="_Toc180484898" w:history="1">
            <w:r w:rsidRPr="00BE6292">
              <w:rPr>
                <w:rStyle w:val="Hipervnculo"/>
                <w:noProof/>
                <w:lang w:val="es-ES"/>
              </w:rPr>
              <w:t>5.2.1</w:t>
            </w:r>
            <w:r>
              <w:rPr>
                <w:rFonts w:asciiTheme="minorHAnsi" w:eastAsiaTheme="minorEastAsia" w:hAnsiTheme="minorHAnsi" w:cstheme="minorBidi"/>
                <w:i w:val="0"/>
                <w:iCs w:val="0"/>
                <w:noProof/>
                <w:kern w:val="2"/>
                <w:sz w:val="24"/>
                <w:lang w:val="es-US" w:eastAsia="es-US"/>
                <w14:ligatures w14:val="standardContextual"/>
              </w:rPr>
              <w:tab/>
            </w:r>
            <w:r w:rsidRPr="00BE6292">
              <w:rPr>
                <w:rStyle w:val="Hipervnculo"/>
                <w:noProof/>
                <w:lang w:val="es-ES"/>
              </w:rPr>
              <w:t>FA01. Excepciones del sistema</w:t>
            </w:r>
            <w:r>
              <w:rPr>
                <w:noProof/>
                <w:webHidden/>
              </w:rPr>
              <w:tab/>
            </w:r>
            <w:r>
              <w:rPr>
                <w:noProof/>
                <w:webHidden/>
              </w:rPr>
              <w:fldChar w:fldCharType="begin"/>
            </w:r>
            <w:r>
              <w:rPr>
                <w:noProof/>
                <w:webHidden/>
              </w:rPr>
              <w:instrText xml:space="preserve"> PAGEREF _Toc180484898 \h </w:instrText>
            </w:r>
            <w:r>
              <w:rPr>
                <w:noProof/>
                <w:webHidden/>
              </w:rPr>
            </w:r>
            <w:r>
              <w:rPr>
                <w:noProof/>
                <w:webHidden/>
              </w:rPr>
              <w:fldChar w:fldCharType="separate"/>
            </w:r>
            <w:r>
              <w:rPr>
                <w:noProof/>
                <w:webHidden/>
              </w:rPr>
              <w:t>2</w:t>
            </w:r>
            <w:r>
              <w:rPr>
                <w:noProof/>
                <w:webHidden/>
              </w:rPr>
              <w:fldChar w:fldCharType="end"/>
            </w:r>
          </w:hyperlink>
        </w:p>
        <w:p w14:paraId="0CE5AE97" w14:textId="2D86BB58" w:rsidR="009A798A" w:rsidRDefault="009A798A">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84899" w:history="1">
            <w:r w:rsidRPr="00BE6292">
              <w:rPr>
                <w:rStyle w:val="Hipervnculo"/>
                <w:noProof/>
              </w:rPr>
              <w:t>5.3</w:t>
            </w:r>
            <w:r>
              <w:rPr>
                <w:rFonts w:asciiTheme="minorHAnsi" w:eastAsiaTheme="minorEastAsia" w:hAnsiTheme="minorHAnsi" w:cstheme="minorBidi"/>
                <w:smallCaps w:val="0"/>
                <w:noProof/>
                <w:kern w:val="2"/>
                <w:sz w:val="24"/>
                <w:lang w:val="es-US" w:eastAsia="es-US"/>
                <w14:ligatures w14:val="standardContextual"/>
              </w:rPr>
              <w:tab/>
            </w:r>
            <w:r w:rsidRPr="00BE6292">
              <w:rPr>
                <w:rStyle w:val="Hipervnculo"/>
                <w:noProof/>
              </w:rPr>
              <w:t>Reglas de negocio</w:t>
            </w:r>
            <w:r>
              <w:rPr>
                <w:noProof/>
                <w:webHidden/>
              </w:rPr>
              <w:tab/>
            </w:r>
            <w:r>
              <w:rPr>
                <w:noProof/>
                <w:webHidden/>
              </w:rPr>
              <w:fldChar w:fldCharType="begin"/>
            </w:r>
            <w:r>
              <w:rPr>
                <w:noProof/>
                <w:webHidden/>
              </w:rPr>
              <w:instrText xml:space="preserve"> PAGEREF _Toc180484899 \h </w:instrText>
            </w:r>
            <w:r>
              <w:rPr>
                <w:noProof/>
                <w:webHidden/>
              </w:rPr>
            </w:r>
            <w:r>
              <w:rPr>
                <w:noProof/>
                <w:webHidden/>
              </w:rPr>
              <w:fldChar w:fldCharType="separate"/>
            </w:r>
            <w:r>
              <w:rPr>
                <w:noProof/>
                <w:webHidden/>
              </w:rPr>
              <w:t>2</w:t>
            </w:r>
            <w:r>
              <w:rPr>
                <w:noProof/>
                <w:webHidden/>
              </w:rPr>
              <w:fldChar w:fldCharType="end"/>
            </w:r>
          </w:hyperlink>
        </w:p>
        <w:p w14:paraId="62677CB1" w14:textId="0FF0C748" w:rsidR="009A798A" w:rsidRDefault="009A798A">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84900" w:history="1">
            <w:r w:rsidRPr="00BE6292">
              <w:rPr>
                <w:rStyle w:val="Hipervnculo"/>
                <w:noProof/>
              </w:rPr>
              <w:t>6</w:t>
            </w:r>
            <w:r>
              <w:rPr>
                <w:rFonts w:asciiTheme="minorHAnsi" w:eastAsiaTheme="minorEastAsia" w:hAnsiTheme="minorHAnsi" w:cstheme="minorBidi"/>
                <w:b w:val="0"/>
                <w:bCs w:val="0"/>
                <w:caps w:val="0"/>
                <w:noProof/>
                <w:kern w:val="2"/>
                <w:sz w:val="24"/>
                <w:lang w:val="es-US" w:eastAsia="es-US"/>
                <w14:ligatures w14:val="standardContextual"/>
              </w:rPr>
              <w:tab/>
            </w:r>
            <w:r w:rsidRPr="00BE6292">
              <w:rPr>
                <w:rStyle w:val="Hipervnculo"/>
                <w:noProof/>
              </w:rPr>
              <w:t>Requerimientos Especiales</w:t>
            </w:r>
            <w:r>
              <w:rPr>
                <w:noProof/>
                <w:webHidden/>
              </w:rPr>
              <w:tab/>
            </w:r>
            <w:r>
              <w:rPr>
                <w:noProof/>
                <w:webHidden/>
              </w:rPr>
              <w:fldChar w:fldCharType="begin"/>
            </w:r>
            <w:r>
              <w:rPr>
                <w:noProof/>
                <w:webHidden/>
              </w:rPr>
              <w:instrText xml:space="preserve"> PAGEREF _Toc180484900 \h </w:instrText>
            </w:r>
            <w:r>
              <w:rPr>
                <w:noProof/>
                <w:webHidden/>
              </w:rPr>
            </w:r>
            <w:r>
              <w:rPr>
                <w:noProof/>
                <w:webHidden/>
              </w:rPr>
              <w:fldChar w:fldCharType="separate"/>
            </w:r>
            <w:r>
              <w:rPr>
                <w:noProof/>
                <w:webHidden/>
              </w:rPr>
              <w:t>2</w:t>
            </w:r>
            <w:r>
              <w:rPr>
                <w:noProof/>
                <w:webHidden/>
              </w:rPr>
              <w:fldChar w:fldCharType="end"/>
            </w:r>
          </w:hyperlink>
        </w:p>
        <w:p w14:paraId="37278817" w14:textId="2707F17D" w:rsidR="009A798A" w:rsidRDefault="009A798A">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84901" w:history="1">
            <w:r w:rsidRPr="00BE6292">
              <w:rPr>
                <w:rStyle w:val="Hipervnculo"/>
                <w:noProof/>
              </w:rPr>
              <w:t>7</w:t>
            </w:r>
            <w:r>
              <w:rPr>
                <w:rFonts w:asciiTheme="minorHAnsi" w:eastAsiaTheme="minorEastAsia" w:hAnsiTheme="minorHAnsi" w:cstheme="minorBidi"/>
                <w:b w:val="0"/>
                <w:bCs w:val="0"/>
                <w:caps w:val="0"/>
                <w:noProof/>
                <w:kern w:val="2"/>
                <w:sz w:val="24"/>
                <w:lang w:val="es-US" w:eastAsia="es-US"/>
                <w14:ligatures w14:val="standardContextual"/>
              </w:rPr>
              <w:tab/>
            </w:r>
            <w:r w:rsidRPr="00BE6292">
              <w:rPr>
                <w:rStyle w:val="Hipervnculo"/>
                <w:noProof/>
              </w:rPr>
              <w:t>Postcondiciones</w:t>
            </w:r>
            <w:r>
              <w:rPr>
                <w:noProof/>
                <w:webHidden/>
              </w:rPr>
              <w:tab/>
            </w:r>
            <w:r>
              <w:rPr>
                <w:noProof/>
                <w:webHidden/>
              </w:rPr>
              <w:fldChar w:fldCharType="begin"/>
            </w:r>
            <w:r>
              <w:rPr>
                <w:noProof/>
                <w:webHidden/>
              </w:rPr>
              <w:instrText xml:space="preserve"> PAGEREF _Toc180484901 \h </w:instrText>
            </w:r>
            <w:r>
              <w:rPr>
                <w:noProof/>
                <w:webHidden/>
              </w:rPr>
            </w:r>
            <w:r>
              <w:rPr>
                <w:noProof/>
                <w:webHidden/>
              </w:rPr>
              <w:fldChar w:fldCharType="separate"/>
            </w:r>
            <w:r>
              <w:rPr>
                <w:noProof/>
                <w:webHidden/>
              </w:rPr>
              <w:t>2</w:t>
            </w:r>
            <w:r>
              <w:rPr>
                <w:noProof/>
                <w:webHidden/>
              </w:rPr>
              <w:fldChar w:fldCharType="end"/>
            </w:r>
          </w:hyperlink>
        </w:p>
        <w:p w14:paraId="029CA284" w14:textId="12B78D2E" w:rsidR="009A798A" w:rsidRDefault="009A798A">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84902" w:history="1">
            <w:r w:rsidRPr="00BE6292">
              <w:rPr>
                <w:rStyle w:val="Hipervnculo"/>
                <w:noProof/>
              </w:rPr>
              <w:t>8</w:t>
            </w:r>
            <w:r>
              <w:rPr>
                <w:rFonts w:asciiTheme="minorHAnsi" w:eastAsiaTheme="minorEastAsia" w:hAnsiTheme="minorHAnsi" w:cstheme="minorBidi"/>
                <w:b w:val="0"/>
                <w:bCs w:val="0"/>
                <w:caps w:val="0"/>
                <w:noProof/>
                <w:kern w:val="2"/>
                <w:sz w:val="24"/>
                <w:lang w:val="es-US" w:eastAsia="es-US"/>
                <w14:ligatures w14:val="standardContextual"/>
              </w:rPr>
              <w:tab/>
            </w:r>
            <w:r w:rsidRPr="00BE6292">
              <w:rPr>
                <w:rStyle w:val="Hipervnculo"/>
                <w:noProof/>
              </w:rPr>
              <w:t>Diagrama de caso de uso</w:t>
            </w:r>
            <w:r>
              <w:rPr>
                <w:noProof/>
                <w:webHidden/>
              </w:rPr>
              <w:tab/>
            </w:r>
            <w:r>
              <w:rPr>
                <w:noProof/>
                <w:webHidden/>
              </w:rPr>
              <w:fldChar w:fldCharType="begin"/>
            </w:r>
            <w:r>
              <w:rPr>
                <w:noProof/>
                <w:webHidden/>
              </w:rPr>
              <w:instrText xml:space="preserve"> PAGEREF _Toc180484902 \h </w:instrText>
            </w:r>
            <w:r>
              <w:rPr>
                <w:noProof/>
                <w:webHidden/>
              </w:rPr>
            </w:r>
            <w:r>
              <w:rPr>
                <w:noProof/>
                <w:webHidden/>
              </w:rPr>
              <w:fldChar w:fldCharType="separate"/>
            </w:r>
            <w:r>
              <w:rPr>
                <w:noProof/>
                <w:webHidden/>
              </w:rPr>
              <w:t>3</w:t>
            </w:r>
            <w:r>
              <w:rPr>
                <w:noProof/>
                <w:webHidden/>
              </w:rPr>
              <w:fldChar w:fldCharType="end"/>
            </w:r>
          </w:hyperlink>
        </w:p>
        <w:p w14:paraId="28DEEA71" w14:textId="4E13525B" w:rsidR="006903E2" w:rsidRDefault="006903E2">
          <w:r>
            <w:rPr>
              <w:b/>
              <w:bCs/>
              <w:lang w:val="es-ES"/>
            </w:rPr>
            <w:fldChar w:fldCharType="end"/>
          </w:r>
        </w:p>
      </w:sdtContent>
    </w:sdt>
    <w:p w14:paraId="705D5508" w14:textId="08B2ED4C" w:rsidR="006903E2" w:rsidRDefault="006903E2" w:rsidP="006903E2">
      <w:r>
        <w:t xml:space="preserve"> </w:t>
      </w:r>
    </w:p>
    <w:p w14:paraId="1EF7DE5B" w14:textId="78897EB7" w:rsidR="001617EC" w:rsidRDefault="001617EC">
      <w:pPr>
        <w:pStyle w:val="TDC1"/>
        <w:tabs>
          <w:tab w:val="right" w:leader="dot" w:pos="8786"/>
        </w:tabs>
        <w:sectPr w:rsidR="001617EC" w:rsidSect="000C51BE">
          <w:headerReference w:type="default" r:id="rId9"/>
          <w:footerReference w:type="default" r:id="rId10"/>
          <w:footnotePr>
            <w:pos w:val="beneathText"/>
          </w:footnotePr>
          <w:type w:val="continuous"/>
          <w:pgSz w:w="11905" w:h="16837"/>
          <w:pgMar w:top="2552" w:right="1418" w:bottom="2127" w:left="1701" w:header="709" w:footer="709" w:gutter="0"/>
          <w:cols w:space="720"/>
          <w:docGrid w:linePitch="360"/>
        </w:sectPr>
      </w:pPr>
    </w:p>
    <w:p w14:paraId="2619F92A" w14:textId="77777777" w:rsidR="001617EC" w:rsidRDefault="001617EC">
      <w:pPr>
        <w:tabs>
          <w:tab w:val="right" w:leader="dot" w:pos="8786"/>
        </w:tabs>
        <w:spacing w:before="120" w:after="120"/>
        <w:sectPr w:rsidR="001617EC">
          <w:footnotePr>
            <w:pos w:val="beneathText"/>
          </w:footnotePr>
          <w:type w:val="continuous"/>
          <w:pgSz w:w="11905" w:h="16837"/>
          <w:pgMar w:top="1418" w:right="1418" w:bottom="1418" w:left="1701" w:header="709" w:footer="709" w:gutter="0"/>
          <w:cols w:space="720"/>
          <w:docGrid w:linePitch="360"/>
        </w:sectPr>
      </w:pPr>
    </w:p>
    <w:p w14:paraId="4D788B43"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24835C5D"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5E7B1926"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3380BDF1"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6D03990B" w14:textId="34B8035A" w:rsidR="00F457F5" w:rsidRPr="007D7226" w:rsidRDefault="000A36D1" w:rsidP="007D7226">
      <w:pPr>
        <w:spacing w:before="100"/>
        <w:jc w:val="center"/>
        <w:rPr>
          <w:b/>
          <w:bCs/>
          <w:sz w:val="36"/>
        </w:rPr>
      </w:pPr>
      <w:r>
        <w:rPr>
          <w:b/>
          <w:bCs/>
          <w:sz w:val="36"/>
        </w:rPr>
        <w:lastRenderedPageBreak/>
        <w:t>AUTOMATIZACIÓN DE BIBLIOTECA</w:t>
      </w:r>
    </w:p>
    <w:p w14:paraId="3E133AAD" w14:textId="2E906765" w:rsidR="00F457F5" w:rsidRPr="007D7226" w:rsidRDefault="0085455E" w:rsidP="00D16811">
      <w:pPr>
        <w:pStyle w:val="Ttulo1"/>
        <w:tabs>
          <w:tab w:val="left" w:pos="425"/>
        </w:tabs>
        <w:spacing w:before="480"/>
      </w:pPr>
      <w:bookmarkStart w:id="0" w:name="_Toc180484889"/>
      <w:bookmarkStart w:id="1" w:name="_Toc425054504"/>
      <w:bookmarkStart w:id="2" w:name="_Toc423410238"/>
      <w:r>
        <w:t xml:space="preserve">GESTIÓN DE </w:t>
      </w:r>
      <w:bookmarkEnd w:id="0"/>
      <w:r w:rsidR="00C607F1">
        <w:t>BITÁCORA/REPORTE</w:t>
      </w:r>
    </w:p>
    <w:p w14:paraId="02BEC61C" w14:textId="77777777" w:rsidR="009D46C0" w:rsidRDefault="00F457F5" w:rsidP="009D46C0">
      <w:pPr>
        <w:pStyle w:val="Ttulo2"/>
        <w:tabs>
          <w:tab w:val="left" w:pos="425"/>
        </w:tabs>
        <w:spacing w:before="200"/>
        <w:rPr>
          <w:i w:val="0"/>
          <w:sz w:val="24"/>
          <w:szCs w:val="24"/>
        </w:rPr>
      </w:pPr>
      <w:bookmarkStart w:id="3" w:name="_Toc535910785"/>
      <w:bookmarkStart w:id="4" w:name="_Toc296587023"/>
      <w:bookmarkStart w:id="5" w:name="_Toc445280465"/>
      <w:bookmarkStart w:id="6" w:name="_Toc180484890"/>
      <w:bookmarkEnd w:id="1"/>
      <w:bookmarkEnd w:id="2"/>
      <w:r w:rsidRPr="00C01CC0">
        <w:rPr>
          <w:i w:val="0"/>
          <w:sz w:val="24"/>
          <w:szCs w:val="24"/>
        </w:rPr>
        <w:t>Breve Descripción</w:t>
      </w:r>
      <w:bookmarkEnd w:id="3"/>
      <w:bookmarkEnd w:id="4"/>
      <w:bookmarkEnd w:id="5"/>
      <w:bookmarkEnd w:id="6"/>
    </w:p>
    <w:p w14:paraId="5B898A24" w14:textId="2451DC14" w:rsidR="0085455E" w:rsidRPr="0085455E" w:rsidRDefault="0085455E" w:rsidP="0085455E">
      <w:r>
        <w:t xml:space="preserve">Para la automatización de la biblioteca </w:t>
      </w:r>
      <w:r w:rsidR="00C607F1">
        <w:t>es necesario determinar un r</w:t>
      </w:r>
      <w:r w:rsidR="00476407">
        <w:t>anking de aquellos libros que son más leídos para poder realizar una actualización de los libros, así también, como aquellos estudiantes que leen más libros, con el fin de otorgar premios de lectura.</w:t>
      </w:r>
    </w:p>
    <w:p w14:paraId="6BC2C9AE" w14:textId="77777777" w:rsidR="009D46C0" w:rsidRDefault="009D46C0" w:rsidP="000D19E9">
      <w:pPr>
        <w:pStyle w:val="Ttulo3"/>
        <w:rPr>
          <w:lang w:eastAsia="en-US"/>
        </w:rPr>
      </w:pPr>
      <w:bookmarkStart w:id="7" w:name="_Toc180484891"/>
      <w:r w:rsidRPr="009D46C0">
        <w:rPr>
          <w:lang w:eastAsia="en-US"/>
        </w:rPr>
        <w:t>Antecedentes</w:t>
      </w:r>
      <w:bookmarkEnd w:id="7"/>
    </w:p>
    <w:p w14:paraId="2AC00A2E" w14:textId="068E835B" w:rsidR="009D46C0" w:rsidRPr="000D19E9" w:rsidRDefault="000A36D1" w:rsidP="009D46C0">
      <w:pPr>
        <w:pStyle w:val="Textoindependiente"/>
        <w:rPr>
          <w:color w:val="auto"/>
          <w:lang w:eastAsia="en-US"/>
        </w:rPr>
      </w:pPr>
      <w:r>
        <w:rPr>
          <w:color w:val="auto"/>
          <w:lang w:eastAsia="en-US"/>
        </w:rPr>
        <w:t xml:space="preserve">El colegio Saint Patrik </w:t>
      </w:r>
      <w:proofErr w:type="spellStart"/>
      <w:r>
        <w:rPr>
          <w:color w:val="auto"/>
          <w:lang w:eastAsia="en-US"/>
        </w:rPr>
        <w:t>School</w:t>
      </w:r>
      <w:proofErr w:type="spellEnd"/>
      <w:r>
        <w:rPr>
          <w:color w:val="auto"/>
          <w:lang w:eastAsia="en-US"/>
        </w:rPr>
        <w:t xml:space="preserve">, por mucho tiempo </w:t>
      </w:r>
      <w:r w:rsidR="00143BB0">
        <w:rPr>
          <w:color w:val="auto"/>
          <w:lang w:eastAsia="en-US"/>
        </w:rPr>
        <w:t>ha</w:t>
      </w:r>
      <w:r>
        <w:rPr>
          <w:color w:val="auto"/>
          <w:lang w:eastAsia="en-US"/>
        </w:rPr>
        <w:t xml:space="preserve"> manejado la gestión de la biblioteca por medio de un Excel, siendo este un método que retarda las actividades de la bibliotecaria.</w:t>
      </w:r>
      <w:r w:rsidR="00D709C4">
        <w:rPr>
          <w:color w:val="auto"/>
          <w:lang w:eastAsia="en-US"/>
        </w:rPr>
        <w:t xml:space="preserve"> </w:t>
      </w:r>
      <w:r w:rsidR="00476407">
        <w:rPr>
          <w:color w:val="auto"/>
          <w:lang w:eastAsia="en-US"/>
        </w:rPr>
        <w:t>Esto ha generado que no sea viable llevar cuentas de ranking de los libros y usuarios, ya que, consumiría mucho tiempo en el proceso, siendo propenso a equivocaciones en la rendición de cuentas.</w:t>
      </w:r>
    </w:p>
    <w:p w14:paraId="24535BC2" w14:textId="77777777" w:rsidR="00F457F5" w:rsidRPr="002D3776" w:rsidRDefault="00F457F5" w:rsidP="00D16811">
      <w:pPr>
        <w:pStyle w:val="Ttulo1"/>
        <w:tabs>
          <w:tab w:val="left" w:pos="425"/>
        </w:tabs>
        <w:spacing w:before="480"/>
      </w:pPr>
      <w:bookmarkStart w:id="8" w:name="_Toc296587024"/>
      <w:bookmarkStart w:id="9" w:name="_Toc445280466"/>
      <w:bookmarkStart w:id="10" w:name="_Toc180484892"/>
      <w:bookmarkStart w:id="11" w:name="_Toc535910786"/>
      <w:r w:rsidRPr="002D3776">
        <w:t>Definiciones, Acrónimos, Abreviaturas</w:t>
      </w:r>
      <w:bookmarkEnd w:id="8"/>
      <w:bookmarkEnd w:id="9"/>
      <w:bookmarkEnd w:id="10"/>
      <w:r w:rsidRPr="002D3776">
        <w:t xml:space="preserve">   </w:t>
      </w:r>
    </w:p>
    <w:p w14:paraId="2CF3DB2C" w14:textId="77777777" w:rsidR="000D19E9" w:rsidRDefault="000D19E9" w:rsidP="000D19E9">
      <w:pPr>
        <w:pStyle w:val="Textoindependiente"/>
        <w:rPr>
          <w:lang w:val="es-ES" w:eastAsia="en-US"/>
        </w:rPr>
      </w:pPr>
      <w:bookmarkStart w:id="12" w:name="_Toc296587025"/>
    </w:p>
    <w:p w14:paraId="222BFB95" w14:textId="77777777" w:rsidR="000D19E9" w:rsidRPr="000D19E9" w:rsidRDefault="000D19E9" w:rsidP="001F70B9">
      <w:pPr>
        <w:pStyle w:val="Textoindependiente"/>
        <w:numPr>
          <w:ilvl w:val="0"/>
          <w:numId w:val="4"/>
        </w:numPr>
        <w:rPr>
          <w:color w:val="auto"/>
          <w:lang w:val="es-ES" w:eastAsia="en-US"/>
        </w:rPr>
      </w:pPr>
      <w:r w:rsidRPr="000D19E9">
        <w:rPr>
          <w:b/>
          <w:bCs/>
          <w:color w:val="auto"/>
        </w:rPr>
        <w:t>Inventario:</w:t>
      </w:r>
      <w:r>
        <w:rPr>
          <w:color w:val="auto"/>
        </w:rPr>
        <w:t xml:space="preserve"> </w:t>
      </w:r>
      <w:r w:rsidRPr="000D19E9">
        <w:rPr>
          <w:color w:val="auto"/>
        </w:rPr>
        <w:t>Lista ordenada de bienes y demás cosas valorables que pertenecen a una persona, empresa o institución.</w:t>
      </w:r>
    </w:p>
    <w:p w14:paraId="367AFC21" w14:textId="6256FED2" w:rsidR="000D19E9" w:rsidRPr="00476407" w:rsidRDefault="00675369" w:rsidP="00675369">
      <w:pPr>
        <w:pStyle w:val="Textoindependiente"/>
        <w:numPr>
          <w:ilvl w:val="0"/>
          <w:numId w:val="4"/>
        </w:numPr>
        <w:rPr>
          <w:color w:val="auto"/>
          <w:lang w:val="es-ES" w:eastAsia="en-US"/>
        </w:rPr>
      </w:pPr>
      <w:r>
        <w:rPr>
          <w:b/>
          <w:bCs/>
          <w:color w:val="auto"/>
        </w:rPr>
        <w:t>Biblioteca</w:t>
      </w:r>
      <w:r w:rsidR="000D19E9" w:rsidRPr="000D19E9">
        <w:rPr>
          <w:b/>
          <w:bCs/>
          <w:color w:val="auto"/>
        </w:rPr>
        <w:t>:</w:t>
      </w:r>
      <w:r w:rsidR="000D19E9">
        <w:rPr>
          <w:color w:val="auto"/>
        </w:rPr>
        <w:t xml:space="preserve"> </w:t>
      </w:r>
      <w:r>
        <w:rPr>
          <w:color w:val="auto"/>
        </w:rPr>
        <w:t>Lugar donde se tiene considerable número de libros ordenados para la lectura</w:t>
      </w:r>
      <w:r w:rsidR="000D19E9">
        <w:rPr>
          <w:color w:val="auto"/>
        </w:rPr>
        <w:t>.</w:t>
      </w:r>
    </w:p>
    <w:p w14:paraId="5EA6D1EA" w14:textId="1211624D" w:rsidR="00476407" w:rsidRPr="00530342" w:rsidRDefault="00476407" w:rsidP="00675369">
      <w:pPr>
        <w:pStyle w:val="Textoindependiente"/>
        <w:numPr>
          <w:ilvl w:val="0"/>
          <w:numId w:val="4"/>
        </w:numPr>
        <w:rPr>
          <w:color w:val="auto"/>
          <w:lang w:val="es-ES" w:eastAsia="en-US"/>
        </w:rPr>
      </w:pPr>
      <w:r>
        <w:rPr>
          <w:b/>
          <w:bCs/>
          <w:color w:val="auto"/>
        </w:rPr>
        <w:t>Ranking:</w:t>
      </w:r>
      <w:r>
        <w:rPr>
          <w:color w:val="auto"/>
          <w:lang w:val="es-ES" w:eastAsia="en-US"/>
        </w:rPr>
        <w:t xml:space="preserve"> L</w:t>
      </w:r>
      <w:r w:rsidRPr="00476407">
        <w:rPr>
          <w:color w:val="auto"/>
          <w:lang w:val="es-ES" w:eastAsia="en-US"/>
        </w:rPr>
        <w:t>ista de elementos ordenados de mayor a menor de acuerdo con un valor o mérito específicos.</w:t>
      </w:r>
    </w:p>
    <w:p w14:paraId="524F1A6C" w14:textId="43879D5B" w:rsidR="000D19E9" w:rsidRPr="00530342" w:rsidRDefault="00F457F5" w:rsidP="00530342">
      <w:pPr>
        <w:pStyle w:val="Ttulo1"/>
        <w:tabs>
          <w:tab w:val="left" w:pos="425"/>
        </w:tabs>
        <w:spacing w:before="480"/>
      </w:pPr>
      <w:bookmarkStart w:id="13" w:name="_Toc296587026"/>
      <w:bookmarkStart w:id="14" w:name="_Toc445280467"/>
      <w:bookmarkStart w:id="15" w:name="_Toc180484893"/>
      <w:bookmarkEnd w:id="12"/>
      <w:r w:rsidRPr="002D3776">
        <w:t>Actores</w:t>
      </w:r>
      <w:bookmarkEnd w:id="13"/>
      <w:bookmarkEnd w:id="14"/>
      <w:bookmarkEnd w:id="15"/>
      <w:r w:rsidRPr="002D3776">
        <w:t xml:space="preserve"> </w:t>
      </w:r>
    </w:p>
    <w:p w14:paraId="5939BA7D" w14:textId="57547F0F" w:rsidR="00675369" w:rsidRDefault="00CB2B92" w:rsidP="00675369">
      <w:pPr>
        <w:pStyle w:val="Textoindependiente"/>
        <w:numPr>
          <w:ilvl w:val="0"/>
          <w:numId w:val="5"/>
        </w:numPr>
        <w:rPr>
          <w:color w:val="auto"/>
          <w:lang w:val="es-ES" w:eastAsia="en-US"/>
        </w:rPr>
      </w:pPr>
      <w:r w:rsidRPr="00CB2B92">
        <w:rPr>
          <w:color w:val="auto"/>
          <w:lang w:val="es-ES" w:eastAsia="en-US"/>
        </w:rPr>
        <w:t>Bibliotecaria</w:t>
      </w:r>
    </w:p>
    <w:p w14:paraId="3FB593F3" w14:textId="77777777" w:rsidR="00F457F5" w:rsidRPr="002D3776" w:rsidRDefault="00F457F5" w:rsidP="00D16811">
      <w:pPr>
        <w:pStyle w:val="Ttulo1"/>
        <w:tabs>
          <w:tab w:val="left" w:pos="425"/>
        </w:tabs>
        <w:spacing w:before="480"/>
      </w:pPr>
      <w:bookmarkStart w:id="16" w:name="_Toc296587028"/>
      <w:bookmarkStart w:id="17" w:name="_Toc445280468"/>
      <w:bookmarkStart w:id="18" w:name="_Toc180484894"/>
      <w:r w:rsidRPr="002D3776">
        <w:t>Precondiciones</w:t>
      </w:r>
      <w:bookmarkEnd w:id="16"/>
      <w:bookmarkEnd w:id="17"/>
      <w:bookmarkEnd w:id="18"/>
    </w:p>
    <w:p w14:paraId="7479BCB7" w14:textId="796DFB0D" w:rsidR="004061CA" w:rsidRDefault="00CB2B92" w:rsidP="001F70B9">
      <w:pPr>
        <w:pStyle w:val="Textoindependiente"/>
        <w:numPr>
          <w:ilvl w:val="0"/>
          <w:numId w:val="6"/>
        </w:numPr>
        <w:rPr>
          <w:color w:val="auto"/>
          <w:lang w:val="es-ES" w:eastAsia="en-US"/>
        </w:rPr>
      </w:pPr>
      <w:r>
        <w:rPr>
          <w:color w:val="auto"/>
          <w:lang w:val="es-ES" w:eastAsia="en-US"/>
        </w:rPr>
        <w:t>El administrador o bibliotecaria deben iniciar sesión en el sistema</w:t>
      </w:r>
    </w:p>
    <w:p w14:paraId="192F7BC0" w14:textId="17BF6BA3" w:rsidR="00CB2B92" w:rsidRPr="00CB2B92" w:rsidRDefault="00CB2B92" w:rsidP="00CB2B92">
      <w:pPr>
        <w:pStyle w:val="Textoindependiente"/>
        <w:numPr>
          <w:ilvl w:val="0"/>
          <w:numId w:val="6"/>
        </w:numPr>
        <w:rPr>
          <w:color w:val="auto"/>
          <w:lang w:val="es-ES" w:eastAsia="en-US"/>
        </w:rPr>
      </w:pPr>
      <w:r>
        <w:rPr>
          <w:color w:val="auto"/>
          <w:lang w:val="es-ES" w:eastAsia="en-US"/>
        </w:rPr>
        <w:t>Validar que el usuario esté registrado dentro del sistema.</w:t>
      </w:r>
    </w:p>
    <w:p w14:paraId="7D499E9B" w14:textId="77777777" w:rsidR="00F457F5" w:rsidRPr="0070205C" w:rsidRDefault="00F457F5" w:rsidP="00D16811">
      <w:pPr>
        <w:pStyle w:val="Ttulo1"/>
        <w:tabs>
          <w:tab w:val="left" w:pos="425"/>
        </w:tabs>
        <w:spacing w:before="480"/>
      </w:pPr>
      <w:bookmarkStart w:id="19" w:name="_Toc296587030"/>
      <w:bookmarkStart w:id="20" w:name="_Toc445280469"/>
      <w:bookmarkStart w:id="21" w:name="_Toc180484895"/>
      <w:r w:rsidRPr="0070205C">
        <w:t>Flujo de Eventos</w:t>
      </w:r>
      <w:bookmarkEnd w:id="11"/>
      <w:bookmarkEnd w:id="19"/>
      <w:bookmarkEnd w:id="20"/>
      <w:bookmarkEnd w:id="21"/>
    </w:p>
    <w:p w14:paraId="0C569054" w14:textId="77777777" w:rsidR="00F457F5" w:rsidRPr="00436F77" w:rsidRDefault="00F457F5" w:rsidP="00436F77">
      <w:pPr>
        <w:pStyle w:val="Ttulo2"/>
        <w:tabs>
          <w:tab w:val="left" w:pos="425"/>
        </w:tabs>
        <w:spacing w:before="200"/>
        <w:rPr>
          <w:i w:val="0"/>
          <w:sz w:val="24"/>
          <w:szCs w:val="24"/>
        </w:rPr>
      </w:pPr>
      <w:bookmarkStart w:id="22" w:name="_Toc535910787"/>
      <w:bookmarkStart w:id="23" w:name="_Toc296587031"/>
      <w:bookmarkStart w:id="24" w:name="_Toc445280470"/>
      <w:bookmarkStart w:id="25" w:name="_Toc180484896"/>
      <w:r w:rsidRPr="00436F77">
        <w:rPr>
          <w:i w:val="0"/>
          <w:sz w:val="24"/>
          <w:szCs w:val="24"/>
        </w:rPr>
        <w:t>Flujo Básico</w:t>
      </w:r>
      <w:bookmarkEnd w:id="22"/>
      <w:bookmarkEnd w:id="23"/>
      <w:bookmarkEnd w:id="24"/>
      <w:bookmarkEnd w:id="25"/>
    </w:p>
    <w:p w14:paraId="131E66E4" w14:textId="04CACF95" w:rsidR="004061CA" w:rsidRDefault="00CB2B92" w:rsidP="00366199">
      <w:pPr>
        <w:pStyle w:val="InfoBlue"/>
        <w:numPr>
          <w:ilvl w:val="0"/>
          <w:numId w:val="3"/>
        </w:numPr>
        <w:rPr>
          <w:i w:val="0"/>
          <w:color w:val="auto"/>
          <w:lang w:val="es-ES"/>
        </w:rPr>
      </w:pPr>
      <w:r>
        <w:rPr>
          <w:i w:val="0"/>
          <w:color w:val="auto"/>
          <w:lang w:val="es-ES"/>
        </w:rPr>
        <w:t xml:space="preserve">El administrador o bibliotecaria acceden al módulo de </w:t>
      </w:r>
      <w:r w:rsidR="00476407">
        <w:rPr>
          <w:i w:val="0"/>
          <w:color w:val="auto"/>
          <w:lang w:val="es-ES"/>
        </w:rPr>
        <w:t>bitácora/reporte.</w:t>
      </w:r>
    </w:p>
    <w:p w14:paraId="6F1126C2" w14:textId="0CF3443D" w:rsidR="0082775D" w:rsidRDefault="00476407" w:rsidP="00530342">
      <w:pPr>
        <w:pStyle w:val="Textoindependiente"/>
        <w:numPr>
          <w:ilvl w:val="0"/>
          <w:numId w:val="3"/>
        </w:numPr>
        <w:rPr>
          <w:color w:val="auto"/>
          <w:lang w:val="es-ES" w:eastAsia="en-US"/>
        </w:rPr>
      </w:pPr>
      <w:r>
        <w:rPr>
          <w:color w:val="auto"/>
          <w:lang w:val="es-ES" w:eastAsia="en-US"/>
        </w:rPr>
        <w:t>Muestra la tabla en base a los libros más leídos o estudiantes que más han leído.</w:t>
      </w:r>
    </w:p>
    <w:p w14:paraId="63AB6A6F" w14:textId="77777777" w:rsidR="00F457F5" w:rsidRPr="007F6038" w:rsidRDefault="00F457F5" w:rsidP="00D16811">
      <w:pPr>
        <w:pStyle w:val="Ttulo2"/>
        <w:tabs>
          <w:tab w:val="left" w:pos="425"/>
        </w:tabs>
        <w:spacing w:before="360"/>
        <w:rPr>
          <w:i w:val="0"/>
          <w:sz w:val="24"/>
          <w:szCs w:val="24"/>
        </w:rPr>
      </w:pPr>
      <w:bookmarkStart w:id="26" w:name="_Toc535910788"/>
      <w:bookmarkStart w:id="27" w:name="_Toc296587034"/>
      <w:bookmarkStart w:id="28" w:name="_Toc445280473"/>
      <w:bookmarkStart w:id="29" w:name="_Toc180484897"/>
      <w:r w:rsidRPr="007F6038">
        <w:rPr>
          <w:i w:val="0"/>
          <w:sz w:val="24"/>
          <w:szCs w:val="24"/>
        </w:rPr>
        <w:lastRenderedPageBreak/>
        <w:t>Flujos Altern</w:t>
      </w:r>
      <w:bookmarkEnd w:id="26"/>
      <w:r w:rsidRPr="007F6038">
        <w:rPr>
          <w:i w:val="0"/>
          <w:sz w:val="24"/>
          <w:szCs w:val="24"/>
        </w:rPr>
        <w:t>os</w:t>
      </w:r>
      <w:bookmarkEnd w:id="27"/>
      <w:bookmarkEnd w:id="28"/>
      <w:bookmarkEnd w:id="29"/>
    </w:p>
    <w:p w14:paraId="421F11B8" w14:textId="63742C61" w:rsidR="00F457F5" w:rsidRPr="00EE0892" w:rsidRDefault="00F457F5" w:rsidP="00D16811">
      <w:pPr>
        <w:pStyle w:val="Ttulo3"/>
        <w:tabs>
          <w:tab w:val="clear" w:pos="709"/>
        </w:tabs>
        <w:suppressAutoHyphens w:val="0"/>
        <w:spacing w:before="200" w:line="240" w:lineRule="atLeast"/>
        <w:ind w:left="720" w:hanging="720"/>
        <w:rPr>
          <w:sz w:val="20"/>
          <w:szCs w:val="20"/>
          <w:lang w:val="es-ES"/>
        </w:rPr>
      </w:pPr>
      <w:bookmarkStart w:id="30" w:name="_Toc535910789"/>
      <w:bookmarkStart w:id="31" w:name="_Toc455894748"/>
      <w:bookmarkStart w:id="32" w:name="_Toc425054508"/>
      <w:bookmarkStart w:id="33" w:name="_Toc423410242"/>
      <w:bookmarkStart w:id="34" w:name="_Toc296587035"/>
      <w:bookmarkStart w:id="35" w:name="_Toc445280474"/>
      <w:bookmarkStart w:id="36" w:name="_Toc180484898"/>
      <w:r w:rsidRPr="00EE0892">
        <w:rPr>
          <w:sz w:val="20"/>
          <w:szCs w:val="20"/>
          <w:lang w:val="es-ES"/>
        </w:rPr>
        <w:t xml:space="preserve">FA01. </w:t>
      </w:r>
      <w:bookmarkEnd w:id="30"/>
      <w:bookmarkEnd w:id="31"/>
      <w:bookmarkEnd w:id="32"/>
      <w:bookmarkEnd w:id="33"/>
      <w:bookmarkEnd w:id="34"/>
      <w:bookmarkEnd w:id="35"/>
      <w:r w:rsidR="006903E2">
        <w:rPr>
          <w:sz w:val="20"/>
          <w:szCs w:val="20"/>
          <w:lang w:val="es-ES"/>
        </w:rPr>
        <w:t>Excepciones del sistema</w:t>
      </w:r>
      <w:bookmarkEnd w:id="36"/>
    </w:p>
    <w:p w14:paraId="43F45627" w14:textId="2F5FDFE1" w:rsidR="0082775D" w:rsidRPr="00366199" w:rsidRDefault="00476407" w:rsidP="0082775D">
      <w:pPr>
        <w:pStyle w:val="Textoindependiente"/>
        <w:numPr>
          <w:ilvl w:val="0"/>
          <w:numId w:val="7"/>
        </w:numPr>
        <w:rPr>
          <w:color w:val="auto"/>
          <w:lang w:val="es-ES" w:eastAsia="en-US"/>
        </w:rPr>
      </w:pPr>
      <w:bookmarkStart w:id="37" w:name="_Toc535910791"/>
      <w:r>
        <w:rPr>
          <w:color w:val="auto"/>
          <w:lang w:val="es-ES" w:eastAsia="en-US"/>
        </w:rPr>
        <w:t>En proceso</w:t>
      </w:r>
    </w:p>
    <w:p w14:paraId="2020484D" w14:textId="77777777" w:rsidR="00F457F5" w:rsidRDefault="00F457F5" w:rsidP="004370CB">
      <w:pPr>
        <w:pStyle w:val="InfoBlue"/>
        <w:ind w:left="425"/>
        <w:rPr>
          <w:lang w:val="es-ES"/>
        </w:rPr>
      </w:pPr>
    </w:p>
    <w:p w14:paraId="1182677A" w14:textId="77777777" w:rsidR="008D7C38" w:rsidRDefault="008D7C38" w:rsidP="00B11EF9">
      <w:pPr>
        <w:pStyle w:val="Ttulo2"/>
        <w:tabs>
          <w:tab w:val="left" w:pos="425"/>
        </w:tabs>
        <w:spacing w:before="200"/>
        <w:rPr>
          <w:i w:val="0"/>
          <w:sz w:val="24"/>
          <w:szCs w:val="24"/>
        </w:rPr>
      </w:pPr>
      <w:bookmarkStart w:id="38" w:name="_Toc445280477"/>
      <w:bookmarkStart w:id="39" w:name="_Toc180484899"/>
      <w:bookmarkStart w:id="40" w:name="_Toc296587038"/>
      <w:r w:rsidRPr="006B3E83">
        <w:rPr>
          <w:i w:val="0"/>
          <w:sz w:val="24"/>
          <w:szCs w:val="24"/>
        </w:rPr>
        <w:t>R</w:t>
      </w:r>
      <w:bookmarkEnd w:id="38"/>
      <w:r w:rsidR="002C4EE5">
        <w:rPr>
          <w:i w:val="0"/>
          <w:sz w:val="24"/>
          <w:szCs w:val="24"/>
        </w:rPr>
        <w:t>eglas de negocio</w:t>
      </w:r>
      <w:bookmarkEnd w:id="39"/>
    </w:p>
    <w:p w14:paraId="45711D9F" w14:textId="15C8A157" w:rsidR="002C4EE5" w:rsidRDefault="0082775D" w:rsidP="001F70B9">
      <w:pPr>
        <w:numPr>
          <w:ilvl w:val="0"/>
          <w:numId w:val="8"/>
        </w:numPr>
        <w:spacing w:line="276" w:lineRule="auto"/>
      </w:pPr>
      <w:r>
        <w:t xml:space="preserve">Solo la bibliotecaria </w:t>
      </w:r>
      <w:r w:rsidR="00476407">
        <w:t>puede ingresar a este apartado</w:t>
      </w:r>
    </w:p>
    <w:p w14:paraId="410DADA9" w14:textId="33223F22" w:rsidR="002C4EE5" w:rsidRPr="00366199" w:rsidRDefault="0082775D" w:rsidP="00366199">
      <w:pPr>
        <w:numPr>
          <w:ilvl w:val="0"/>
          <w:numId w:val="8"/>
        </w:numPr>
        <w:spacing w:line="276" w:lineRule="auto"/>
      </w:pPr>
      <w:r>
        <w:t xml:space="preserve">Cada </w:t>
      </w:r>
      <w:r w:rsidR="00476407">
        <w:t>puntuación</w:t>
      </w:r>
      <w:r>
        <w:t xml:space="preserve"> tiene un ID único en el sistema.</w:t>
      </w:r>
    </w:p>
    <w:p w14:paraId="44CBF992" w14:textId="77777777" w:rsidR="00F457F5" w:rsidRPr="0026098C" w:rsidRDefault="00F457F5" w:rsidP="00D16811">
      <w:pPr>
        <w:pStyle w:val="Ttulo1"/>
        <w:tabs>
          <w:tab w:val="left" w:pos="425"/>
        </w:tabs>
        <w:spacing w:before="480"/>
      </w:pPr>
      <w:bookmarkStart w:id="41" w:name="_Toc296587039"/>
      <w:bookmarkStart w:id="42" w:name="_Toc445280478"/>
      <w:bookmarkStart w:id="43" w:name="_Toc180484900"/>
      <w:bookmarkEnd w:id="40"/>
      <w:r w:rsidRPr="0026098C">
        <w:t>Requerimientos Especiales</w:t>
      </w:r>
      <w:bookmarkEnd w:id="37"/>
      <w:bookmarkEnd w:id="41"/>
      <w:bookmarkEnd w:id="42"/>
      <w:bookmarkEnd w:id="43"/>
    </w:p>
    <w:p w14:paraId="4043E1E7" w14:textId="77777777" w:rsidR="0082775D" w:rsidRPr="0082775D" w:rsidRDefault="002C4EE5" w:rsidP="001F70B9">
      <w:pPr>
        <w:pStyle w:val="InfoBlue"/>
        <w:numPr>
          <w:ilvl w:val="0"/>
          <w:numId w:val="9"/>
        </w:numPr>
        <w:rPr>
          <w:i w:val="0"/>
          <w:iCs/>
          <w:color w:val="auto"/>
          <w:lang w:val="es-ES"/>
        </w:rPr>
      </w:pPr>
      <w:r w:rsidRPr="002C4EE5">
        <w:rPr>
          <w:b/>
          <w:bCs/>
          <w:i w:val="0"/>
          <w:iCs/>
          <w:color w:val="auto"/>
          <w:lang w:val="es-ES"/>
        </w:rPr>
        <w:t>Interfaz</w:t>
      </w:r>
    </w:p>
    <w:p w14:paraId="60323353" w14:textId="0E8DB8F8" w:rsidR="002C4EE5" w:rsidRDefault="0082775D" w:rsidP="0082775D">
      <w:pPr>
        <w:pStyle w:val="InfoBlue"/>
        <w:numPr>
          <w:ilvl w:val="1"/>
          <w:numId w:val="9"/>
        </w:numPr>
        <w:rPr>
          <w:i w:val="0"/>
          <w:iCs/>
          <w:color w:val="auto"/>
          <w:lang w:val="es-ES"/>
        </w:rPr>
      </w:pPr>
      <w:r>
        <w:rPr>
          <w:i w:val="0"/>
          <w:iCs/>
          <w:color w:val="auto"/>
          <w:lang w:val="es-ES"/>
        </w:rPr>
        <w:t xml:space="preserve">Se muestra una tabla </w:t>
      </w:r>
      <w:r w:rsidR="00476407">
        <w:rPr>
          <w:i w:val="0"/>
          <w:iCs/>
          <w:color w:val="auto"/>
          <w:lang w:val="es-ES"/>
        </w:rPr>
        <w:t>de estudiantes o libros, con las puntuaciones obtenidas.</w:t>
      </w:r>
    </w:p>
    <w:p w14:paraId="4EE30D49" w14:textId="6293D62A" w:rsidR="0082775D" w:rsidRPr="0082775D" w:rsidRDefault="0082775D" w:rsidP="005B2798">
      <w:pPr>
        <w:pStyle w:val="Textoindependiente"/>
        <w:ind w:left="2160"/>
        <w:rPr>
          <w:color w:val="auto"/>
          <w:lang w:val="es-ES" w:eastAsia="en-US"/>
        </w:rPr>
      </w:pPr>
    </w:p>
    <w:p w14:paraId="00E7D677" w14:textId="1607550F" w:rsidR="00F457F5" w:rsidRPr="002C4EE5" w:rsidRDefault="002C4EE5" w:rsidP="001F70B9">
      <w:pPr>
        <w:pStyle w:val="InfoBlue"/>
        <w:numPr>
          <w:ilvl w:val="0"/>
          <w:numId w:val="9"/>
        </w:numPr>
        <w:rPr>
          <w:i w:val="0"/>
          <w:iCs/>
          <w:color w:val="auto"/>
          <w:lang w:val="es-ES"/>
        </w:rPr>
      </w:pPr>
      <w:r w:rsidRPr="002C4EE5">
        <w:rPr>
          <w:b/>
          <w:bCs/>
          <w:i w:val="0"/>
          <w:iCs/>
          <w:color w:val="auto"/>
          <w:lang w:val="es-ES"/>
        </w:rPr>
        <w:t>Usabilidad:</w:t>
      </w:r>
      <w:r>
        <w:rPr>
          <w:i w:val="0"/>
          <w:iCs/>
          <w:color w:val="auto"/>
          <w:lang w:val="es-ES"/>
        </w:rPr>
        <w:t xml:space="preserve"> </w:t>
      </w:r>
      <w:r w:rsidR="0082775D">
        <w:rPr>
          <w:i w:val="0"/>
          <w:iCs/>
          <w:color w:val="auto"/>
          <w:lang w:val="es-ES"/>
        </w:rPr>
        <w:t xml:space="preserve">Simplicidad para ver </w:t>
      </w:r>
      <w:r w:rsidR="00476407">
        <w:rPr>
          <w:i w:val="0"/>
          <w:iCs/>
          <w:color w:val="auto"/>
          <w:lang w:val="es-ES"/>
        </w:rPr>
        <w:t>las puntuaciones.</w:t>
      </w:r>
    </w:p>
    <w:p w14:paraId="591B4881" w14:textId="77777777" w:rsidR="00F457F5" w:rsidRPr="0026098C" w:rsidRDefault="00F457F5" w:rsidP="00D16811">
      <w:pPr>
        <w:pStyle w:val="Ttulo1"/>
        <w:tabs>
          <w:tab w:val="left" w:pos="425"/>
        </w:tabs>
        <w:spacing w:before="480"/>
      </w:pPr>
      <w:bookmarkStart w:id="44" w:name="_Toc296587041"/>
      <w:bookmarkStart w:id="45" w:name="_Toc445280480"/>
      <w:bookmarkStart w:id="46" w:name="_Toc180484901"/>
      <w:r w:rsidRPr="0026098C">
        <w:t>Pos</w:t>
      </w:r>
      <w:r w:rsidR="00273092">
        <w:t>t</w:t>
      </w:r>
      <w:r w:rsidRPr="0026098C">
        <w:t>condiciones</w:t>
      </w:r>
      <w:bookmarkEnd w:id="44"/>
      <w:bookmarkEnd w:id="45"/>
      <w:bookmarkEnd w:id="46"/>
    </w:p>
    <w:p w14:paraId="1017AAD5" w14:textId="6A7A7A0D" w:rsidR="002C4EE5" w:rsidRPr="002C4EE5" w:rsidRDefault="00476407" w:rsidP="001F70B9">
      <w:pPr>
        <w:pStyle w:val="Textoindependiente"/>
        <w:numPr>
          <w:ilvl w:val="0"/>
          <w:numId w:val="4"/>
        </w:numPr>
        <w:rPr>
          <w:color w:val="auto"/>
          <w:lang w:val="es-ES" w:eastAsia="en-US"/>
        </w:rPr>
      </w:pPr>
      <w:r>
        <w:rPr>
          <w:color w:val="auto"/>
          <w:lang w:val="es-ES" w:eastAsia="en-US"/>
        </w:rPr>
        <w:t>En proceso.</w:t>
      </w:r>
    </w:p>
    <w:p w14:paraId="5E25933C" w14:textId="77777777" w:rsidR="003071CD" w:rsidRDefault="003071CD" w:rsidP="002C4EE5">
      <w:pPr>
        <w:pStyle w:val="Textoindependiente"/>
        <w:ind w:left="568"/>
        <w:rPr>
          <w:lang w:val="es-ES" w:eastAsia="en-US"/>
        </w:rPr>
      </w:pPr>
    </w:p>
    <w:p w14:paraId="07DA4FCF" w14:textId="77777777" w:rsidR="003071CD" w:rsidRPr="002C4EE5" w:rsidRDefault="003071CD" w:rsidP="002C4EE5">
      <w:pPr>
        <w:pStyle w:val="Textoindependiente"/>
        <w:ind w:left="568"/>
        <w:rPr>
          <w:lang w:val="es-ES" w:eastAsia="en-US"/>
        </w:rPr>
      </w:pPr>
    </w:p>
    <w:p w14:paraId="2BB50287" w14:textId="78D438C9" w:rsidR="00A31FAE" w:rsidRDefault="0082775D" w:rsidP="00A31FAE">
      <w:pPr>
        <w:pStyle w:val="Ttulo1"/>
        <w:tabs>
          <w:tab w:val="left" w:pos="425"/>
        </w:tabs>
        <w:spacing w:before="480"/>
      </w:pPr>
      <w:bookmarkStart w:id="47" w:name="_Toc180484902"/>
      <w:r>
        <w:t>Diagrama de caso de uso</w:t>
      </w:r>
      <w:bookmarkEnd w:id="47"/>
    </w:p>
    <w:p w14:paraId="3D593A39" w14:textId="77777777" w:rsidR="00461D76" w:rsidRDefault="00461D76" w:rsidP="00461D76">
      <w:pPr>
        <w:spacing w:before="100"/>
        <w:rPr>
          <w:noProof/>
        </w:rPr>
      </w:pPr>
    </w:p>
    <w:p w14:paraId="7D3B767B" w14:textId="08D3B87D" w:rsidR="00B85EA0" w:rsidRDefault="00461D76" w:rsidP="00E25292">
      <w:pPr>
        <w:spacing w:before="100"/>
        <w:jc w:val="center"/>
      </w:pPr>
      <w:r>
        <w:rPr>
          <w:noProof/>
        </w:rPr>
        <w:drawing>
          <wp:inline distT="0" distB="0" distL="0" distR="0" wp14:anchorId="1777A46D" wp14:editId="31C12E16">
            <wp:extent cx="5584825" cy="2636520"/>
            <wp:effectExtent l="0" t="0" r="0" b="0"/>
            <wp:docPr id="106542532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25320" name="Imagen 1" descr="Diagrama, Esquemátic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521"/>
                    <a:stretch/>
                  </pic:blipFill>
                  <pic:spPr bwMode="auto">
                    <a:xfrm>
                      <a:off x="0" y="0"/>
                      <a:ext cx="5584825" cy="2636520"/>
                    </a:xfrm>
                    <a:prstGeom prst="rect">
                      <a:avLst/>
                    </a:prstGeom>
                    <a:noFill/>
                    <a:ln>
                      <a:noFill/>
                    </a:ln>
                    <a:extLst>
                      <a:ext uri="{53640926-AAD7-44D8-BBD7-CCE9431645EC}">
                        <a14:shadowObscured xmlns:a14="http://schemas.microsoft.com/office/drawing/2010/main"/>
                      </a:ext>
                    </a:extLst>
                  </pic:spPr>
                </pic:pic>
              </a:graphicData>
            </a:graphic>
          </wp:inline>
        </w:drawing>
      </w:r>
    </w:p>
    <w:p w14:paraId="6CDA686D" w14:textId="77777777" w:rsidR="00BD3CEF" w:rsidRDefault="00BD3CEF" w:rsidP="00BD3CEF"/>
    <w:p w14:paraId="07C78FCD" w14:textId="77777777" w:rsidR="00461D76" w:rsidRDefault="00461D76" w:rsidP="00BD3CEF"/>
    <w:p w14:paraId="0B861430" w14:textId="77777777" w:rsidR="00461D76" w:rsidRDefault="00461D76" w:rsidP="00BD3CEF"/>
    <w:p w14:paraId="18BBAC70" w14:textId="0236DD59" w:rsidR="00BD3CEF" w:rsidRDefault="00BD3CEF" w:rsidP="00BD3CEF">
      <w:pPr>
        <w:tabs>
          <w:tab w:val="left" w:pos="2736"/>
        </w:tabs>
        <w:rPr>
          <w:b/>
          <w:bCs/>
          <w:sz w:val="36"/>
          <w:lang w:val="en-US"/>
        </w:rPr>
      </w:pPr>
      <w:proofErr w:type="spellStart"/>
      <w:r w:rsidRPr="00BD3CEF">
        <w:rPr>
          <w:b/>
          <w:bCs/>
          <w:sz w:val="36"/>
          <w:lang w:val="en-US"/>
        </w:rPr>
        <w:lastRenderedPageBreak/>
        <w:t>Anexos</w:t>
      </w:r>
      <w:proofErr w:type="spellEnd"/>
    </w:p>
    <w:p w14:paraId="72C9FEBA" w14:textId="77777777" w:rsidR="00B85EA0" w:rsidRPr="00BD3CEF" w:rsidRDefault="00B85EA0" w:rsidP="00BD3CEF">
      <w:pPr>
        <w:tabs>
          <w:tab w:val="left" w:pos="2736"/>
        </w:tabs>
        <w:rPr>
          <w:b/>
          <w:bCs/>
          <w:sz w:val="36"/>
          <w:lang w:val="en-US"/>
        </w:rPr>
      </w:pPr>
    </w:p>
    <w:p w14:paraId="6F1D246F" w14:textId="2095C87F" w:rsidR="00BD3CEF" w:rsidRPr="00BD3CEF" w:rsidRDefault="00A31FAE" w:rsidP="00A31FAE">
      <w:pPr>
        <w:tabs>
          <w:tab w:val="left" w:pos="2736"/>
        </w:tabs>
        <w:rPr>
          <w:szCs w:val="14"/>
          <w:lang w:val="en-US"/>
        </w:rPr>
      </w:pPr>
      <w:hyperlink r:id="rId12" w:history="1">
        <w:r w:rsidRPr="002C5824">
          <w:rPr>
            <w:rStyle w:val="Hipervnculo"/>
          </w:rPr>
          <w:t>https://lucid.app/lucidchart/ae919b15-067f-4215-b652-6ee902578564/edit?viewport_loc=126%2C614%2C1650%2C758%2C.Q4MUjXso07N&amp;invitationId=inv_f483035b-0f2e-4ced-ba6c-b3177e9bc19e</w:t>
        </w:r>
      </w:hyperlink>
      <w:r>
        <w:t xml:space="preserve"> </w:t>
      </w:r>
    </w:p>
    <w:sectPr w:rsidR="00BD3CEF" w:rsidRPr="00BD3CEF" w:rsidSect="00634186">
      <w:headerReference w:type="default" r:id="rId13"/>
      <w:footerReference w:type="default" r:id="rId14"/>
      <w:footnotePr>
        <w:pos w:val="beneathText"/>
      </w:footnotePr>
      <w:pgSz w:w="11905" w:h="16837"/>
      <w:pgMar w:top="2238" w:right="1411" w:bottom="1710" w:left="1699"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B5635" w14:textId="77777777" w:rsidR="007E305D" w:rsidRDefault="007E305D">
      <w:r>
        <w:separator/>
      </w:r>
    </w:p>
  </w:endnote>
  <w:endnote w:type="continuationSeparator" w:id="0">
    <w:p w14:paraId="62203F6D" w14:textId="77777777" w:rsidR="007E305D" w:rsidRDefault="007E3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G Times (WN)">
    <w:altName w:val="Times New Roman"/>
    <w:charset w:val="00"/>
    <w:family w:val="roman"/>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3ACE7" w14:textId="77777777" w:rsidR="00623F53" w:rsidRPr="00F83492" w:rsidRDefault="00623F53" w:rsidP="00F834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000" w:firstRow="0" w:lastRow="0" w:firstColumn="0" w:lastColumn="0" w:noHBand="0" w:noVBand="0"/>
    </w:tblPr>
    <w:tblGrid>
      <w:gridCol w:w="1951"/>
      <w:gridCol w:w="4961"/>
      <w:gridCol w:w="2552"/>
    </w:tblGrid>
    <w:tr w:rsidR="00623F53" w:rsidRPr="0022468F" w14:paraId="6E97FD00" w14:textId="77777777">
      <w:tc>
        <w:tcPr>
          <w:tcW w:w="1951" w:type="dxa"/>
        </w:tcPr>
        <w:p w14:paraId="3E8F92BA" w14:textId="77777777" w:rsidR="00623F53" w:rsidRPr="0022468F" w:rsidRDefault="00623F53" w:rsidP="00692233">
          <w:pPr>
            <w:snapToGrid w:val="0"/>
            <w:ind w:right="360"/>
            <w:rPr>
              <w:lang w:val="es-ES"/>
            </w:rPr>
          </w:pPr>
          <w:r w:rsidRPr="0022468F">
            <w:rPr>
              <w:lang w:val="es-ES"/>
            </w:rPr>
            <w:t>Confidencial</w:t>
          </w:r>
        </w:p>
      </w:tc>
      <w:tc>
        <w:tcPr>
          <w:tcW w:w="4961" w:type="dxa"/>
        </w:tcPr>
        <w:p w14:paraId="24FCBF84" w14:textId="3762EACD" w:rsidR="00623F53" w:rsidRPr="0022468F" w:rsidRDefault="00623F53" w:rsidP="00692233">
          <w:pPr>
            <w:snapToGrid w:val="0"/>
            <w:jc w:val="center"/>
            <w:rPr>
              <w:lang w:val="es-ES"/>
            </w:rPr>
          </w:pPr>
          <w:r w:rsidRPr="0022468F">
            <w:rPr>
              <w:rFonts w:ascii="Symbol" w:hAnsi="Symbol"/>
              <w:lang w:val="es-ES"/>
            </w:rPr>
            <w:t></w:t>
          </w:r>
          <w:r w:rsidRPr="0022468F">
            <w:rPr>
              <w:lang w:val="es-ES"/>
            </w:rPr>
            <w:t xml:space="preserve"> </w:t>
          </w:r>
          <w:r w:rsidR="003071CD">
            <w:rPr>
              <w:lang w:val="es-ES"/>
            </w:rPr>
            <w:t>Soluciones Integrales CODIGO</w:t>
          </w:r>
          <w:r w:rsidRPr="0022468F">
            <w:rPr>
              <w:lang w:val="es-ES"/>
            </w:rPr>
            <w:t xml:space="preserve">, </w:t>
          </w:r>
          <w:r w:rsidRPr="0022468F">
            <w:rPr>
              <w:lang w:val="es-ES"/>
            </w:rPr>
            <w:fldChar w:fldCharType="begin"/>
          </w:r>
          <w:r w:rsidRPr="0022468F">
            <w:rPr>
              <w:lang w:val="es-ES"/>
            </w:rPr>
            <w:instrText xml:space="preserve"> DATE \@"YYYY" </w:instrText>
          </w:r>
          <w:r w:rsidRPr="0022468F">
            <w:rPr>
              <w:lang w:val="es-ES"/>
            </w:rPr>
            <w:fldChar w:fldCharType="separate"/>
          </w:r>
          <w:r w:rsidR="00C607F1">
            <w:rPr>
              <w:noProof/>
              <w:lang w:val="es-ES"/>
            </w:rPr>
            <w:t>2024</w:t>
          </w:r>
          <w:r w:rsidRPr="0022468F">
            <w:rPr>
              <w:lang w:val="es-ES"/>
            </w:rPr>
            <w:fldChar w:fldCharType="end"/>
          </w:r>
        </w:p>
      </w:tc>
      <w:tc>
        <w:tcPr>
          <w:tcW w:w="2552" w:type="dxa"/>
        </w:tcPr>
        <w:p w14:paraId="0F4BEB8B" w14:textId="77777777" w:rsidR="00623F53" w:rsidRPr="0022468F" w:rsidRDefault="00623F53" w:rsidP="00692233">
          <w:pPr>
            <w:snapToGrid w:val="0"/>
            <w:jc w:val="right"/>
            <w:rPr>
              <w:lang w:val="es-ES"/>
            </w:rPr>
          </w:pPr>
          <w:r w:rsidRPr="0022468F">
            <w:rPr>
              <w:lang w:val="es-ES"/>
            </w:rPr>
            <w:t xml:space="preserve">Página </w:t>
          </w:r>
          <w:r w:rsidRPr="0022468F">
            <w:rPr>
              <w:lang w:val="es-ES"/>
            </w:rPr>
            <w:fldChar w:fldCharType="begin"/>
          </w:r>
          <w:r w:rsidRPr="0022468F">
            <w:rPr>
              <w:lang w:val="es-ES"/>
            </w:rPr>
            <w:instrText xml:space="preserve"> PAGE </w:instrText>
          </w:r>
          <w:r w:rsidRPr="0022468F">
            <w:rPr>
              <w:lang w:val="es-ES"/>
            </w:rPr>
            <w:fldChar w:fldCharType="separate"/>
          </w:r>
          <w:r w:rsidR="000445C4">
            <w:rPr>
              <w:noProof/>
              <w:lang w:val="es-ES"/>
            </w:rPr>
            <w:t>3</w:t>
          </w:r>
          <w:r w:rsidRPr="0022468F">
            <w:rPr>
              <w:lang w:val="es-ES"/>
            </w:rPr>
            <w:fldChar w:fldCharType="end"/>
          </w:r>
          <w:r w:rsidRPr="0022468F">
            <w:rPr>
              <w:lang w:val="es-ES"/>
            </w:rPr>
            <w:t xml:space="preserve"> </w:t>
          </w:r>
        </w:p>
      </w:tc>
    </w:tr>
  </w:tbl>
  <w:p w14:paraId="57D1CA1B" w14:textId="77777777" w:rsidR="00623F53" w:rsidRPr="0022468F" w:rsidRDefault="00623F53" w:rsidP="001C58B8">
    <w:pPr>
      <w:pStyle w:val="Piedepgina"/>
      <w:rPr>
        <w:lang w:val="es-ES"/>
      </w:rPr>
    </w:pPr>
  </w:p>
  <w:p w14:paraId="2643573C" w14:textId="77777777" w:rsidR="00623F53" w:rsidRPr="0022468F" w:rsidRDefault="00623F53" w:rsidP="001C58B8">
    <w:pPr>
      <w:pStyle w:val="Piedepgina"/>
      <w:rPr>
        <w:lang w:val="es-ES"/>
      </w:rPr>
    </w:pPr>
  </w:p>
  <w:p w14:paraId="00766215" w14:textId="77777777" w:rsidR="00623F53" w:rsidRPr="001C58B8" w:rsidRDefault="00623F53" w:rsidP="001C58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D770F" w14:textId="77777777" w:rsidR="007E305D" w:rsidRDefault="007E305D">
      <w:r>
        <w:separator/>
      </w:r>
    </w:p>
  </w:footnote>
  <w:footnote w:type="continuationSeparator" w:id="0">
    <w:p w14:paraId="0B8FA67F" w14:textId="77777777" w:rsidR="007E305D" w:rsidRDefault="007E3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67306" w14:textId="2CD49495" w:rsidR="000A2E59" w:rsidRPr="003833A6" w:rsidRDefault="00F42DD3" w:rsidP="003833A6">
    <w:pPr>
      <w:pStyle w:val="Encabezado"/>
      <w:jc w:val="center"/>
      <w:rPr>
        <w:rFonts w:cs="Arial"/>
        <w:b/>
        <w:bCs/>
        <w:sz w:val="32"/>
        <w:szCs w:val="32"/>
        <w:lang w:val="es-ES"/>
      </w:rPr>
    </w:pPr>
    <w:r>
      <w:rPr>
        <w:noProof/>
      </w:rPr>
      <w:drawing>
        <wp:anchor distT="0" distB="0" distL="114300" distR="114300" simplePos="0" relativeHeight="251662336" behindDoc="1" locked="0" layoutInCell="1" allowOverlap="1" wp14:anchorId="1BF762BC" wp14:editId="5F82827B">
          <wp:simplePos x="0" y="0"/>
          <wp:positionH relativeFrom="column">
            <wp:posOffset>-626110</wp:posOffset>
          </wp:positionH>
          <wp:positionV relativeFrom="paragraph">
            <wp:posOffset>-350520</wp:posOffset>
          </wp:positionV>
          <wp:extent cx="1542415" cy="845185"/>
          <wp:effectExtent l="0" t="0" r="0" b="0"/>
          <wp:wrapNone/>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7C4" w:rsidRPr="00C307C4">
      <w:rPr>
        <w:rFonts w:cs="Arial"/>
        <w:b/>
        <w:bCs/>
        <w:sz w:val="32"/>
        <w:szCs w:val="32"/>
        <w:lang w:val="es-ES"/>
      </w:rPr>
      <w:t>Soluciones Integrales CODIGO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62C2D" w14:textId="77777777" w:rsidR="003833A6" w:rsidRDefault="003833A6" w:rsidP="003833A6">
    <w:pPr>
      <w:pStyle w:val="Encabezado"/>
      <w:jc w:val="center"/>
      <w:rPr>
        <w:rFonts w:cs="Arial"/>
        <w:b/>
        <w:bCs/>
        <w:sz w:val="32"/>
        <w:szCs w:val="32"/>
        <w:lang w:val="es-ES"/>
      </w:rPr>
    </w:pPr>
  </w:p>
  <w:p w14:paraId="7CBEA76F" w14:textId="1118457E" w:rsidR="003833A6" w:rsidRPr="003833A6" w:rsidRDefault="00F42DD3" w:rsidP="003833A6">
    <w:pPr>
      <w:pStyle w:val="Encabezado"/>
      <w:jc w:val="center"/>
      <w:rPr>
        <w:rFonts w:cs="Arial"/>
        <w:b/>
        <w:bCs/>
        <w:sz w:val="32"/>
        <w:szCs w:val="32"/>
        <w:lang w:val="es-ES"/>
      </w:rPr>
    </w:pPr>
    <w:r>
      <w:rPr>
        <w:noProof/>
      </w:rPr>
      <w:drawing>
        <wp:anchor distT="0" distB="0" distL="114300" distR="114300" simplePos="0" relativeHeight="251664384" behindDoc="1" locked="0" layoutInCell="1" allowOverlap="1" wp14:anchorId="532CE79F" wp14:editId="1AE65359">
          <wp:simplePos x="0" y="0"/>
          <wp:positionH relativeFrom="column">
            <wp:posOffset>-626110</wp:posOffset>
          </wp:positionH>
          <wp:positionV relativeFrom="paragraph">
            <wp:posOffset>-350520</wp:posOffset>
          </wp:positionV>
          <wp:extent cx="1542415" cy="845185"/>
          <wp:effectExtent l="0" t="0" r="0" b="0"/>
          <wp:wrapNone/>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3A6" w:rsidRPr="00C307C4">
      <w:rPr>
        <w:rFonts w:cs="Arial"/>
        <w:b/>
        <w:bCs/>
        <w:sz w:val="32"/>
        <w:szCs w:val="32"/>
        <w:lang w:val="es-ES"/>
      </w:rPr>
      <w:t>Soluciones Integrales CODIGO</w:t>
    </w:r>
  </w:p>
  <w:p w14:paraId="3DDFA066" w14:textId="2752E395" w:rsidR="00623F53" w:rsidRPr="00BA2915" w:rsidRDefault="00623F53" w:rsidP="00BA291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CA69C" w14:textId="3FC3952F" w:rsidR="00623F53" w:rsidRPr="000A36D1" w:rsidRDefault="00F42DD3" w:rsidP="000A36D1">
    <w:pPr>
      <w:pStyle w:val="Encabezado"/>
      <w:jc w:val="center"/>
      <w:rPr>
        <w:rFonts w:cs="Arial"/>
        <w:b/>
        <w:bCs/>
        <w:sz w:val="32"/>
        <w:szCs w:val="32"/>
        <w:lang w:val="es-ES"/>
      </w:rPr>
    </w:pPr>
    <w:r>
      <w:rPr>
        <w:noProof/>
      </w:rPr>
      <w:drawing>
        <wp:anchor distT="0" distB="0" distL="114300" distR="114300" simplePos="0" relativeHeight="251666432" behindDoc="1" locked="0" layoutInCell="1" allowOverlap="1" wp14:anchorId="41BDAF9A" wp14:editId="7AB9AA34">
          <wp:simplePos x="0" y="0"/>
          <wp:positionH relativeFrom="column">
            <wp:posOffset>-626110</wp:posOffset>
          </wp:positionH>
          <wp:positionV relativeFrom="paragraph">
            <wp:posOffset>-350520</wp:posOffset>
          </wp:positionV>
          <wp:extent cx="1542415" cy="845185"/>
          <wp:effectExtent l="0" t="0" r="0" b="0"/>
          <wp:wrapNone/>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6D1" w:rsidRPr="00C307C4">
      <w:rPr>
        <w:rFonts w:cs="Arial"/>
        <w:b/>
        <w:bCs/>
        <w:sz w:val="32"/>
        <w:szCs w:val="32"/>
        <w:lang w:val="es-ES"/>
      </w:rPr>
      <w:t>Soluciones Integrales CODIGO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73EA5300"/>
    <w:lvl w:ilvl="0">
      <w:start w:val="1"/>
      <w:numFmt w:val="decimal"/>
      <w:pStyle w:val="Ttulo1"/>
      <w:lvlText w:val="%1"/>
      <w:lvlJc w:val="left"/>
      <w:pPr>
        <w:tabs>
          <w:tab w:val="num" w:pos="425"/>
        </w:tabs>
        <w:ind w:left="425" w:hanging="425"/>
      </w:pPr>
    </w:lvl>
    <w:lvl w:ilvl="1">
      <w:start w:val="1"/>
      <w:numFmt w:val="decimal"/>
      <w:pStyle w:val="Ttulo2"/>
      <w:lvlText w:val="%1.%2"/>
      <w:lvlJc w:val="left"/>
      <w:pPr>
        <w:tabs>
          <w:tab w:val="num" w:pos="425"/>
        </w:tabs>
        <w:ind w:left="425" w:hanging="425"/>
      </w:pPr>
    </w:lvl>
    <w:lvl w:ilvl="2">
      <w:start w:val="1"/>
      <w:numFmt w:val="decimal"/>
      <w:pStyle w:val="Ttulo3"/>
      <w:lvlText w:val="%1.%2.%3"/>
      <w:lvlJc w:val="left"/>
      <w:pPr>
        <w:tabs>
          <w:tab w:val="num" w:pos="709"/>
        </w:tabs>
        <w:ind w:left="709" w:hanging="709"/>
      </w:pPr>
    </w:lvl>
    <w:lvl w:ilvl="3">
      <w:start w:val="1"/>
      <w:numFmt w:val="decimal"/>
      <w:pStyle w:val="Ttulo4"/>
      <w:lvlText w:val="%1.%2.%3.%4"/>
      <w:lvlJc w:val="left"/>
      <w:pPr>
        <w:tabs>
          <w:tab w:val="num" w:pos="709"/>
        </w:tabs>
        <w:ind w:left="709" w:hanging="709"/>
      </w:pPr>
    </w:lvl>
    <w:lvl w:ilvl="4">
      <w:start w:val="1"/>
      <w:numFmt w:val="decimal"/>
      <w:pStyle w:val="Ttulo5"/>
      <w:lvlText w:val="%1.%2.%3.%4.%5"/>
      <w:lvlJc w:val="left"/>
      <w:pPr>
        <w:tabs>
          <w:tab w:val="num" w:pos="1080"/>
        </w:tabs>
        <w:ind w:left="1080" w:hanging="1080"/>
      </w:pPr>
      <w:rPr>
        <w:b/>
      </w:rPr>
    </w:lvl>
    <w:lvl w:ilvl="5">
      <w:start w:val="1"/>
      <w:numFmt w:val="decimal"/>
      <w:pStyle w:val="Ttulo6"/>
      <w:lvlText w:val="%1.%2.%3.%4.%5.%6"/>
      <w:lvlJc w:val="left"/>
      <w:pPr>
        <w:tabs>
          <w:tab w:val="num" w:pos="1080"/>
        </w:tabs>
        <w:ind w:left="1080" w:hanging="1080"/>
      </w:pPr>
    </w:lvl>
    <w:lvl w:ilvl="6">
      <w:start w:val="1"/>
      <w:numFmt w:val="decimal"/>
      <w:pStyle w:val="Ttulo7"/>
      <w:lvlText w:val="%1.%2.%3.%4.%5.%6.%7"/>
      <w:lvlJc w:val="left"/>
      <w:pPr>
        <w:tabs>
          <w:tab w:val="num" w:pos="1440"/>
        </w:tabs>
        <w:ind w:left="1440" w:hanging="1440"/>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800"/>
        </w:tabs>
        <w:ind w:left="1800" w:hanging="1800"/>
      </w:pPr>
    </w:lvl>
  </w:abstractNum>
  <w:abstractNum w:abstractNumId="1" w15:restartNumberingAfterBreak="0">
    <w:nsid w:val="00000002"/>
    <w:multiLevelType w:val="multilevel"/>
    <w:tmpl w:val="00000002"/>
    <w:name w:val="Outline"/>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3"/>
    <w:multiLevelType w:val="multilevel"/>
    <w:tmpl w:val="E6829358"/>
    <w:name w:val="WW8Num2"/>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00000004"/>
    <w:multiLevelType w:val="multilevel"/>
    <w:tmpl w:val="E6829358"/>
    <w:name w:val="WW8Num3"/>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6"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7" w15:restartNumberingAfterBreak="0">
    <w:nsid w:val="00000009"/>
    <w:multiLevelType w:val="multilevel"/>
    <w:tmpl w:val="00000009"/>
    <w:name w:val="WW8Num8"/>
    <w:lvl w:ilvl="0">
      <w:start w:val="1"/>
      <w:numFmt w:val="decimal"/>
      <w:pStyle w:val="ISOBULLET"/>
      <w:lvlText w:val="%1."/>
      <w:lvlJc w:val="left"/>
      <w:pPr>
        <w:tabs>
          <w:tab w:val="num" w:pos="360"/>
        </w:tabs>
        <w:ind w:left="360" w:hanging="360"/>
      </w:pPr>
    </w:lvl>
    <w:lvl w:ilvl="1">
      <w:start w:val="1"/>
      <w:numFmt w:val="decimal"/>
      <w:lvlText w:val="%1.%2."/>
      <w:lvlJc w:val="left"/>
      <w:pPr>
        <w:tabs>
          <w:tab w:val="num" w:pos="377"/>
        </w:tabs>
        <w:ind w:left="377" w:hanging="360"/>
      </w:pPr>
    </w:lvl>
    <w:lvl w:ilvl="2">
      <w:start w:val="3"/>
      <w:numFmt w:val="decimal"/>
      <w:lvlText w:val="%1.%2.%3."/>
      <w:lvlJc w:val="left"/>
      <w:pPr>
        <w:tabs>
          <w:tab w:val="num" w:pos="394"/>
        </w:tabs>
        <w:ind w:left="394" w:hanging="360"/>
      </w:pPr>
    </w:lvl>
    <w:lvl w:ilvl="3">
      <w:start w:val="1"/>
      <w:numFmt w:val="decimal"/>
      <w:lvlText w:val="%1.%2.%3.%4"/>
      <w:lvlJc w:val="left"/>
      <w:pPr>
        <w:tabs>
          <w:tab w:val="num" w:pos="411"/>
        </w:tabs>
        <w:ind w:left="411" w:hanging="360"/>
      </w:pPr>
    </w:lvl>
    <w:lvl w:ilvl="4">
      <w:start w:val="1"/>
      <w:numFmt w:val="decimal"/>
      <w:lvlText w:val="%1.%2.%3.%4.%5."/>
      <w:lvlJc w:val="left"/>
      <w:pPr>
        <w:tabs>
          <w:tab w:val="num" w:pos="428"/>
        </w:tabs>
        <w:ind w:left="428" w:hanging="360"/>
      </w:pPr>
    </w:lvl>
    <w:lvl w:ilvl="5">
      <w:start w:val="1"/>
      <w:numFmt w:val="decimal"/>
      <w:lvlText w:val="%1.%2.%3.%4.%5.%6."/>
      <w:lvlJc w:val="left"/>
      <w:pPr>
        <w:tabs>
          <w:tab w:val="num" w:pos="445"/>
        </w:tabs>
        <w:ind w:left="445" w:hanging="360"/>
      </w:pPr>
    </w:lvl>
    <w:lvl w:ilvl="6">
      <w:start w:val="1"/>
      <w:numFmt w:val="decimal"/>
      <w:lvlText w:val="%1.%2.%3.%4.%5.%6.%7."/>
      <w:lvlJc w:val="left"/>
      <w:pPr>
        <w:tabs>
          <w:tab w:val="num" w:pos="462"/>
        </w:tabs>
        <w:ind w:left="462" w:hanging="360"/>
      </w:pPr>
    </w:lvl>
    <w:lvl w:ilvl="7">
      <w:start w:val="1"/>
      <w:numFmt w:val="decimal"/>
      <w:lvlText w:val="%1.%2.%3.%4.%5.%6.%7.%8."/>
      <w:lvlJc w:val="left"/>
      <w:pPr>
        <w:tabs>
          <w:tab w:val="num" w:pos="479"/>
        </w:tabs>
        <w:ind w:left="479" w:hanging="360"/>
      </w:pPr>
    </w:lvl>
    <w:lvl w:ilvl="8">
      <w:start w:val="1"/>
      <w:numFmt w:val="decimal"/>
      <w:lvlText w:val="%1.%2.%3.%4.%5.%6.%7.%8.%9."/>
      <w:lvlJc w:val="left"/>
      <w:pPr>
        <w:tabs>
          <w:tab w:val="num" w:pos="496"/>
        </w:tabs>
        <w:ind w:left="496" w:hanging="360"/>
      </w:pPr>
    </w:lvl>
  </w:abstractNum>
  <w:abstractNum w:abstractNumId="8"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B"/>
    <w:multiLevelType w:val="multilevel"/>
    <w:tmpl w:val="0000000B"/>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0"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2"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F"/>
    <w:multiLevelType w:val="multilevel"/>
    <w:tmpl w:val="0000000F"/>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10"/>
    <w:multiLevelType w:val="multilevel"/>
    <w:tmpl w:val="00000010"/>
    <w:name w:val="WW8Num15"/>
    <w:lvl w:ilvl="0">
      <w:start w:val="2"/>
      <w:numFmt w:val="decimal"/>
      <w:lvlText w:val="%1."/>
      <w:lvlJc w:val="left"/>
      <w:pPr>
        <w:tabs>
          <w:tab w:val="num" w:pos="360"/>
        </w:tabs>
        <w:ind w:left="360" w:hanging="360"/>
      </w:pPr>
    </w:lvl>
    <w:lvl w:ilvl="1">
      <w:start w:val="2"/>
      <w:numFmt w:val="decimal"/>
      <w:lvlText w:val="%1.%2."/>
      <w:lvlJc w:val="left"/>
      <w:pPr>
        <w:tabs>
          <w:tab w:val="num" w:pos="383"/>
        </w:tabs>
        <w:ind w:left="383" w:hanging="360"/>
      </w:pPr>
    </w:lvl>
    <w:lvl w:ilvl="2">
      <w:start w:val="3"/>
      <w:numFmt w:val="decimal"/>
      <w:lvlText w:val="%1.%2.%3."/>
      <w:lvlJc w:val="left"/>
      <w:pPr>
        <w:tabs>
          <w:tab w:val="num" w:pos="406"/>
        </w:tabs>
        <w:ind w:left="406" w:hanging="360"/>
      </w:pPr>
    </w:lvl>
    <w:lvl w:ilvl="3">
      <w:start w:val="1"/>
      <w:numFmt w:val="decimal"/>
      <w:lvlText w:val="%1.%2.%3.%4"/>
      <w:lvlJc w:val="left"/>
      <w:pPr>
        <w:tabs>
          <w:tab w:val="num" w:pos="429"/>
        </w:tabs>
        <w:ind w:left="429" w:hanging="360"/>
      </w:pPr>
    </w:lvl>
    <w:lvl w:ilvl="4">
      <w:start w:val="1"/>
      <w:numFmt w:val="decimal"/>
      <w:lvlText w:val="%1.%2.%3.%4.%5."/>
      <w:lvlJc w:val="left"/>
      <w:pPr>
        <w:tabs>
          <w:tab w:val="num" w:pos="452"/>
        </w:tabs>
        <w:ind w:left="452" w:hanging="360"/>
      </w:pPr>
    </w:lvl>
    <w:lvl w:ilvl="5">
      <w:start w:val="1"/>
      <w:numFmt w:val="decimal"/>
      <w:lvlText w:val="%1.%2.%3.%4.%5.%6."/>
      <w:lvlJc w:val="left"/>
      <w:pPr>
        <w:tabs>
          <w:tab w:val="num" w:pos="475"/>
        </w:tabs>
        <w:ind w:left="475" w:hanging="360"/>
      </w:pPr>
    </w:lvl>
    <w:lvl w:ilvl="6">
      <w:start w:val="1"/>
      <w:numFmt w:val="decimal"/>
      <w:lvlText w:val="%1.%2.%3.%4.%5.%6.%7."/>
      <w:lvlJc w:val="left"/>
      <w:pPr>
        <w:tabs>
          <w:tab w:val="num" w:pos="498"/>
        </w:tabs>
        <w:ind w:left="498" w:hanging="360"/>
      </w:pPr>
    </w:lvl>
    <w:lvl w:ilvl="7">
      <w:start w:val="1"/>
      <w:numFmt w:val="decimal"/>
      <w:lvlText w:val="%1.%2.%3.%4.%5.%6.%7.%8."/>
      <w:lvlJc w:val="left"/>
      <w:pPr>
        <w:tabs>
          <w:tab w:val="num" w:pos="521"/>
        </w:tabs>
        <w:ind w:left="521" w:hanging="360"/>
      </w:pPr>
    </w:lvl>
    <w:lvl w:ilvl="8">
      <w:start w:val="1"/>
      <w:numFmt w:val="decimal"/>
      <w:lvlText w:val="%1.%2.%3.%4.%5.%6.%7.%8.%9."/>
      <w:lvlJc w:val="left"/>
      <w:pPr>
        <w:tabs>
          <w:tab w:val="num" w:pos="544"/>
        </w:tabs>
        <w:ind w:left="544" w:hanging="360"/>
      </w:pPr>
    </w:lvl>
  </w:abstractNum>
  <w:abstractNum w:abstractNumId="15" w15:restartNumberingAfterBreak="0">
    <w:nsid w:val="00000011"/>
    <w:multiLevelType w:val="multilevel"/>
    <w:tmpl w:val="00000011"/>
    <w:name w:val="WW8Num16"/>
    <w:lvl w:ilvl="0">
      <w:start w:val="2"/>
      <w:numFmt w:val="decimal"/>
      <w:lvlText w:val="%1."/>
      <w:lvlJc w:val="left"/>
      <w:pPr>
        <w:tabs>
          <w:tab w:val="num" w:pos="360"/>
        </w:tabs>
        <w:ind w:left="360" w:hanging="360"/>
      </w:pPr>
    </w:lvl>
    <w:lvl w:ilvl="1">
      <w:start w:val="2"/>
      <w:numFmt w:val="decimal"/>
      <w:lvlText w:val="%1.%2."/>
      <w:lvlJc w:val="left"/>
      <w:pPr>
        <w:tabs>
          <w:tab w:val="num" w:pos="383"/>
        </w:tabs>
        <w:ind w:left="383" w:hanging="360"/>
      </w:pPr>
    </w:lvl>
    <w:lvl w:ilvl="2">
      <w:start w:val="4"/>
      <w:numFmt w:val="decimal"/>
      <w:lvlText w:val="%1.%2.%3."/>
      <w:lvlJc w:val="left"/>
      <w:pPr>
        <w:tabs>
          <w:tab w:val="num" w:pos="406"/>
        </w:tabs>
        <w:ind w:left="406" w:hanging="360"/>
      </w:pPr>
    </w:lvl>
    <w:lvl w:ilvl="3">
      <w:start w:val="1"/>
      <w:numFmt w:val="decimal"/>
      <w:lvlText w:val="%1.%2.%3.%4"/>
      <w:lvlJc w:val="left"/>
      <w:pPr>
        <w:tabs>
          <w:tab w:val="num" w:pos="429"/>
        </w:tabs>
        <w:ind w:left="429" w:hanging="360"/>
      </w:pPr>
    </w:lvl>
    <w:lvl w:ilvl="4">
      <w:start w:val="1"/>
      <w:numFmt w:val="decimal"/>
      <w:lvlText w:val="%1.%2.%3.%4.%5."/>
      <w:lvlJc w:val="left"/>
      <w:pPr>
        <w:tabs>
          <w:tab w:val="num" w:pos="452"/>
        </w:tabs>
        <w:ind w:left="452" w:hanging="360"/>
      </w:pPr>
    </w:lvl>
    <w:lvl w:ilvl="5">
      <w:start w:val="1"/>
      <w:numFmt w:val="decimal"/>
      <w:lvlText w:val="%1.%2.%3.%4.%5.%6."/>
      <w:lvlJc w:val="left"/>
      <w:pPr>
        <w:tabs>
          <w:tab w:val="num" w:pos="475"/>
        </w:tabs>
        <w:ind w:left="475" w:hanging="360"/>
      </w:pPr>
    </w:lvl>
    <w:lvl w:ilvl="6">
      <w:start w:val="1"/>
      <w:numFmt w:val="decimal"/>
      <w:lvlText w:val="%1.%2.%3.%4.%5.%6.%7."/>
      <w:lvlJc w:val="left"/>
      <w:pPr>
        <w:tabs>
          <w:tab w:val="num" w:pos="498"/>
        </w:tabs>
        <w:ind w:left="498" w:hanging="360"/>
      </w:pPr>
    </w:lvl>
    <w:lvl w:ilvl="7">
      <w:start w:val="1"/>
      <w:numFmt w:val="decimal"/>
      <w:lvlText w:val="%1.%2.%3.%4.%5.%6.%7.%8."/>
      <w:lvlJc w:val="left"/>
      <w:pPr>
        <w:tabs>
          <w:tab w:val="num" w:pos="521"/>
        </w:tabs>
        <w:ind w:left="521" w:hanging="360"/>
      </w:pPr>
    </w:lvl>
    <w:lvl w:ilvl="8">
      <w:start w:val="1"/>
      <w:numFmt w:val="decimal"/>
      <w:lvlText w:val="%1.%2.%3.%4.%5.%6.%7.%8.%9."/>
      <w:lvlJc w:val="left"/>
      <w:pPr>
        <w:tabs>
          <w:tab w:val="num" w:pos="544"/>
        </w:tabs>
        <w:ind w:left="544" w:hanging="360"/>
      </w:pPr>
    </w:lvl>
  </w:abstractNum>
  <w:abstractNum w:abstractNumId="16" w15:restartNumberingAfterBreak="0">
    <w:nsid w:val="00000012"/>
    <w:multiLevelType w:val="multilevel"/>
    <w:tmpl w:val="00000012"/>
    <w:name w:val="WW8Num17"/>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15:restartNumberingAfterBreak="0">
    <w:nsid w:val="01C502FA"/>
    <w:multiLevelType w:val="hybridMultilevel"/>
    <w:tmpl w:val="E308381E"/>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14540C73"/>
    <w:multiLevelType w:val="multilevel"/>
    <w:tmpl w:val="00000002"/>
    <w:name w:val="Outline"/>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278962F2"/>
    <w:multiLevelType w:val="hybridMultilevel"/>
    <w:tmpl w:val="ADFC395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48DB33DF"/>
    <w:multiLevelType w:val="hybridMultilevel"/>
    <w:tmpl w:val="47DE90A4"/>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1" w15:restartNumberingAfterBreak="0">
    <w:nsid w:val="4ECB0A63"/>
    <w:multiLevelType w:val="hybridMultilevel"/>
    <w:tmpl w:val="65A84DD6"/>
    <w:lvl w:ilvl="0" w:tplc="5364BB98">
      <w:start w:val="1"/>
      <w:numFmt w:val="decimal"/>
      <w:lvlText w:val="%1."/>
      <w:lvlJc w:val="left"/>
      <w:pPr>
        <w:ind w:left="785" w:hanging="360"/>
      </w:pPr>
      <w:rPr>
        <w:rFonts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22" w15:restartNumberingAfterBreak="0">
    <w:nsid w:val="6B3A64A5"/>
    <w:multiLevelType w:val="hybridMultilevel"/>
    <w:tmpl w:val="A8AE8428"/>
    <w:lvl w:ilvl="0" w:tplc="300A0001">
      <w:start w:val="1"/>
      <w:numFmt w:val="bullet"/>
      <w:lvlText w:val=""/>
      <w:lvlJc w:val="left"/>
      <w:pPr>
        <w:ind w:left="928" w:hanging="360"/>
      </w:pPr>
      <w:rPr>
        <w:rFonts w:ascii="Symbol" w:hAnsi="Symbol" w:hint="default"/>
      </w:rPr>
    </w:lvl>
    <w:lvl w:ilvl="1" w:tplc="300A0003" w:tentative="1">
      <w:start w:val="1"/>
      <w:numFmt w:val="bullet"/>
      <w:lvlText w:val="o"/>
      <w:lvlJc w:val="left"/>
      <w:pPr>
        <w:ind w:left="1648" w:hanging="360"/>
      </w:pPr>
      <w:rPr>
        <w:rFonts w:ascii="Courier New" w:hAnsi="Courier New" w:cs="Courier New" w:hint="default"/>
      </w:rPr>
    </w:lvl>
    <w:lvl w:ilvl="2" w:tplc="300A0005" w:tentative="1">
      <w:start w:val="1"/>
      <w:numFmt w:val="bullet"/>
      <w:lvlText w:val=""/>
      <w:lvlJc w:val="left"/>
      <w:pPr>
        <w:ind w:left="2368" w:hanging="360"/>
      </w:pPr>
      <w:rPr>
        <w:rFonts w:ascii="Wingdings" w:hAnsi="Wingdings" w:hint="default"/>
      </w:rPr>
    </w:lvl>
    <w:lvl w:ilvl="3" w:tplc="300A0001" w:tentative="1">
      <w:start w:val="1"/>
      <w:numFmt w:val="bullet"/>
      <w:lvlText w:val=""/>
      <w:lvlJc w:val="left"/>
      <w:pPr>
        <w:ind w:left="3088" w:hanging="360"/>
      </w:pPr>
      <w:rPr>
        <w:rFonts w:ascii="Symbol" w:hAnsi="Symbol" w:hint="default"/>
      </w:rPr>
    </w:lvl>
    <w:lvl w:ilvl="4" w:tplc="300A0003" w:tentative="1">
      <w:start w:val="1"/>
      <w:numFmt w:val="bullet"/>
      <w:lvlText w:val="o"/>
      <w:lvlJc w:val="left"/>
      <w:pPr>
        <w:ind w:left="3808" w:hanging="360"/>
      </w:pPr>
      <w:rPr>
        <w:rFonts w:ascii="Courier New" w:hAnsi="Courier New" w:cs="Courier New" w:hint="default"/>
      </w:rPr>
    </w:lvl>
    <w:lvl w:ilvl="5" w:tplc="300A0005" w:tentative="1">
      <w:start w:val="1"/>
      <w:numFmt w:val="bullet"/>
      <w:lvlText w:val=""/>
      <w:lvlJc w:val="left"/>
      <w:pPr>
        <w:ind w:left="4528" w:hanging="360"/>
      </w:pPr>
      <w:rPr>
        <w:rFonts w:ascii="Wingdings" w:hAnsi="Wingdings" w:hint="default"/>
      </w:rPr>
    </w:lvl>
    <w:lvl w:ilvl="6" w:tplc="300A0001" w:tentative="1">
      <w:start w:val="1"/>
      <w:numFmt w:val="bullet"/>
      <w:lvlText w:val=""/>
      <w:lvlJc w:val="left"/>
      <w:pPr>
        <w:ind w:left="5248" w:hanging="360"/>
      </w:pPr>
      <w:rPr>
        <w:rFonts w:ascii="Symbol" w:hAnsi="Symbol" w:hint="default"/>
      </w:rPr>
    </w:lvl>
    <w:lvl w:ilvl="7" w:tplc="300A0003" w:tentative="1">
      <w:start w:val="1"/>
      <w:numFmt w:val="bullet"/>
      <w:lvlText w:val="o"/>
      <w:lvlJc w:val="left"/>
      <w:pPr>
        <w:ind w:left="5968" w:hanging="360"/>
      </w:pPr>
      <w:rPr>
        <w:rFonts w:ascii="Courier New" w:hAnsi="Courier New" w:cs="Courier New" w:hint="default"/>
      </w:rPr>
    </w:lvl>
    <w:lvl w:ilvl="8" w:tplc="300A0005" w:tentative="1">
      <w:start w:val="1"/>
      <w:numFmt w:val="bullet"/>
      <w:lvlText w:val=""/>
      <w:lvlJc w:val="left"/>
      <w:pPr>
        <w:ind w:left="6688" w:hanging="360"/>
      </w:pPr>
      <w:rPr>
        <w:rFonts w:ascii="Wingdings" w:hAnsi="Wingdings" w:hint="default"/>
      </w:rPr>
    </w:lvl>
  </w:abstractNum>
  <w:abstractNum w:abstractNumId="23" w15:restartNumberingAfterBreak="0">
    <w:nsid w:val="70AB2BC9"/>
    <w:multiLevelType w:val="hybridMultilevel"/>
    <w:tmpl w:val="E44277F2"/>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D805FBA"/>
    <w:multiLevelType w:val="hybridMultilevel"/>
    <w:tmpl w:val="0AF47BA4"/>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5" w15:restartNumberingAfterBreak="0">
    <w:nsid w:val="7F617C15"/>
    <w:multiLevelType w:val="hybridMultilevel"/>
    <w:tmpl w:val="E8940288"/>
    <w:lvl w:ilvl="0" w:tplc="540A0003">
      <w:start w:val="1"/>
      <w:numFmt w:val="bullet"/>
      <w:lvlText w:val="o"/>
      <w:lvlJc w:val="left"/>
      <w:pPr>
        <w:ind w:left="2160" w:hanging="360"/>
      </w:pPr>
      <w:rPr>
        <w:rFonts w:ascii="Courier New" w:hAnsi="Courier New" w:cs="Courier New"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num w:numId="1" w16cid:durableId="125972448">
    <w:abstractNumId w:val="0"/>
  </w:num>
  <w:num w:numId="2" w16cid:durableId="1916892113">
    <w:abstractNumId w:val="7"/>
  </w:num>
  <w:num w:numId="3" w16cid:durableId="1757022031">
    <w:abstractNumId w:val="21"/>
  </w:num>
  <w:num w:numId="4" w16cid:durableId="545262147">
    <w:abstractNumId w:val="22"/>
  </w:num>
  <w:num w:numId="5" w16cid:durableId="1330910545">
    <w:abstractNumId w:val="19"/>
  </w:num>
  <w:num w:numId="6" w16cid:durableId="1809080584">
    <w:abstractNumId w:val="24"/>
  </w:num>
  <w:num w:numId="7" w16cid:durableId="1060667005">
    <w:abstractNumId w:val="20"/>
  </w:num>
  <w:num w:numId="8" w16cid:durableId="1608465591">
    <w:abstractNumId w:val="23"/>
  </w:num>
  <w:num w:numId="9" w16cid:durableId="2069380247">
    <w:abstractNumId w:val="17"/>
  </w:num>
  <w:num w:numId="10" w16cid:durableId="10622111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F5"/>
    <w:rsid w:val="00001FD9"/>
    <w:rsid w:val="000025F4"/>
    <w:rsid w:val="00004690"/>
    <w:rsid w:val="00010E2C"/>
    <w:rsid w:val="0001622B"/>
    <w:rsid w:val="0002151B"/>
    <w:rsid w:val="00022A68"/>
    <w:rsid w:val="00022E4F"/>
    <w:rsid w:val="000309C9"/>
    <w:rsid w:val="00041EF4"/>
    <w:rsid w:val="000445C4"/>
    <w:rsid w:val="0006167F"/>
    <w:rsid w:val="000626BA"/>
    <w:rsid w:val="00065D5B"/>
    <w:rsid w:val="00077D8A"/>
    <w:rsid w:val="0008367A"/>
    <w:rsid w:val="00086A44"/>
    <w:rsid w:val="000925C3"/>
    <w:rsid w:val="00094F01"/>
    <w:rsid w:val="00097F82"/>
    <w:rsid w:val="000A0B8D"/>
    <w:rsid w:val="000A17A0"/>
    <w:rsid w:val="000A2E59"/>
    <w:rsid w:val="000A36D1"/>
    <w:rsid w:val="000A4A9A"/>
    <w:rsid w:val="000B05D2"/>
    <w:rsid w:val="000B7623"/>
    <w:rsid w:val="000C51BE"/>
    <w:rsid w:val="000D19E9"/>
    <w:rsid w:val="000D68F6"/>
    <w:rsid w:val="000E71FD"/>
    <w:rsid w:val="001011C7"/>
    <w:rsid w:val="00102744"/>
    <w:rsid w:val="00105EC9"/>
    <w:rsid w:val="001120BC"/>
    <w:rsid w:val="00116E9E"/>
    <w:rsid w:val="00143BB0"/>
    <w:rsid w:val="00146A17"/>
    <w:rsid w:val="001473B5"/>
    <w:rsid w:val="001617EC"/>
    <w:rsid w:val="0017282A"/>
    <w:rsid w:val="00176F37"/>
    <w:rsid w:val="00196701"/>
    <w:rsid w:val="001972CF"/>
    <w:rsid w:val="00197BBB"/>
    <w:rsid w:val="001A2AB8"/>
    <w:rsid w:val="001C58B8"/>
    <w:rsid w:val="001C6A68"/>
    <w:rsid w:val="001C6EBA"/>
    <w:rsid w:val="001D0092"/>
    <w:rsid w:val="001D3CF6"/>
    <w:rsid w:val="001D76B8"/>
    <w:rsid w:val="001F0FCA"/>
    <w:rsid w:val="001F58F9"/>
    <w:rsid w:val="001F685D"/>
    <w:rsid w:val="001F70B9"/>
    <w:rsid w:val="00210ABB"/>
    <w:rsid w:val="00210DE2"/>
    <w:rsid w:val="00216300"/>
    <w:rsid w:val="00216F75"/>
    <w:rsid w:val="00224506"/>
    <w:rsid w:val="002363C6"/>
    <w:rsid w:val="00240178"/>
    <w:rsid w:val="0024197F"/>
    <w:rsid w:val="00242AE2"/>
    <w:rsid w:val="00243571"/>
    <w:rsid w:val="00246332"/>
    <w:rsid w:val="0026098C"/>
    <w:rsid w:val="002652EB"/>
    <w:rsid w:val="00265B37"/>
    <w:rsid w:val="00267A0A"/>
    <w:rsid w:val="00272179"/>
    <w:rsid w:val="00273092"/>
    <w:rsid w:val="00276BCA"/>
    <w:rsid w:val="00280386"/>
    <w:rsid w:val="00282A70"/>
    <w:rsid w:val="002851D2"/>
    <w:rsid w:val="00285BA2"/>
    <w:rsid w:val="00293201"/>
    <w:rsid w:val="002A7431"/>
    <w:rsid w:val="002B1C12"/>
    <w:rsid w:val="002B63A6"/>
    <w:rsid w:val="002B7148"/>
    <w:rsid w:val="002B72B5"/>
    <w:rsid w:val="002C17AE"/>
    <w:rsid w:val="002C4EE5"/>
    <w:rsid w:val="002D3776"/>
    <w:rsid w:val="002D55DB"/>
    <w:rsid w:val="002D5B0E"/>
    <w:rsid w:val="002D6CA6"/>
    <w:rsid w:val="002E32EE"/>
    <w:rsid w:val="002E5B9F"/>
    <w:rsid w:val="002F329E"/>
    <w:rsid w:val="003009A4"/>
    <w:rsid w:val="003045FE"/>
    <w:rsid w:val="003071CD"/>
    <w:rsid w:val="00315840"/>
    <w:rsid w:val="00316A18"/>
    <w:rsid w:val="0032557A"/>
    <w:rsid w:val="00326CC4"/>
    <w:rsid w:val="00330356"/>
    <w:rsid w:val="00345382"/>
    <w:rsid w:val="00346792"/>
    <w:rsid w:val="00347D70"/>
    <w:rsid w:val="003547A8"/>
    <w:rsid w:val="00366199"/>
    <w:rsid w:val="00372873"/>
    <w:rsid w:val="00373E89"/>
    <w:rsid w:val="003830D5"/>
    <w:rsid w:val="00383234"/>
    <w:rsid w:val="003833A6"/>
    <w:rsid w:val="0039047A"/>
    <w:rsid w:val="00393B36"/>
    <w:rsid w:val="003A0D08"/>
    <w:rsid w:val="003A5E2B"/>
    <w:rsid w:val="003B1F2C"/>
    <w:rsid w:val="003C3EB4"/>
    <w:rsid w:val="003D1DBF"/>
    <w:rsid w:val="003D59B6"/>
    <w:rsid w:val="003E11CA"/>
    <w:rsid w:val="003E41DE"/>
    <w:rsid w:val="003E51DE"/>
    <w:rsid w:val="003F13D3"/>
    <w:rsid w:val="00404678"/>
    <w:rsid w:val="004061CA"/>
    <w:rsid w:val="0041697F"/>
    <w:rsid w:val="004225E8"/>
    <w:rsid w:val="00424EED"/>
    <w:rsid w:val="0043392E"/>
    <w:rsid w:val="00436F77"/>
    <w:rsid w:val="004370CB"/>
    <w:rsid w:val="00443D49"/>
    <w:rsid w:val="00451107"/>
    <w:rsid w:val="00456B72"/>
    <w:rsid w:val="00457B7B"/>
    <w:rsid w:val="00460182"/>
    <w:rsid w:val="00461D76"/>
    <w:rsid w:val="0046303E"/>
    <w:rsid w:val="0046470C"/>
    <w:rsid w:val="004721F5"/>
    <w:rsid w:val="004751E6"/>
    <w:rsid w:val="00476407"/>
    <w:rsid w:val="004827E8"/>
    <w:rsid w:val="004828D0"/>
    <w:rsid w:val="004A2C2A"/>
    <w:rsid w:val="004A2F40"/>
    <w:rsid w:val="004A53D3"/>
    <w:rsid w:val="004C3720"/>
    <w:rsid w:val="004C579A"/>
    <w:rsid w:val="004F2497"/>
    <w:rsid w:val="005002EE"/>
    <w:rsid w:val="00501A17"/>
    <w:rsid w:val="00505F93"/>
    <w:rsid w:val="00510717"/>
    <w:rsid w:val="0051107E"/>
    <w:rsid w:val="00517E88"/>
    <w:rsid w:val="00522117"/>
    <w:rsid w:val="00525908"/>
    <w:rsid w:val="00530342"/>
    <w:rsid w:val="00536BAE"/>
    <w:rsid w:val="005379F7"/>
    <w:rsid w:val="00543675"/>
    <w:rsid w:val="0054764C"/>
    <w:rsid w:val="0055114A"/>
    <w:rsid w:val="00553B8F"/>
    <w:rsid w:val="0056253D"/>
    <w:rsid w:val="005670BD"/>
    <w:rsid w:val="005760CB"/>
    <w:rsid w:val="0058399D"/>
    <w:rsid w:val="00584A39"/>
    <w:rsid w:val="005A2B14"/>
    <w:rsid w:val="005A653F"/>
    <w:rsid w:val="005B101F"/>
    <w:rsid w:val="005B1D7C"/>
    <w:rsid w:val="005B2798"/>
    <w:rsid w:val="005C217B"/>
    <w:rsid w:val="005D217B"/>
    <w:rsid w:val="005D55BD"/>
    <w:rsid w:val="005D78FB"/>
    <w:rsid w:val="005E2752"/>
    <w:rsid w:val="005E5B8F"/>
    <w:rsid w:val="005F229A"/>
    <w:rsid w:val="005F5A47"/>
    <w:rsid w:val="005F79EE"/>
    <w:rsid w:val="005F7FB9"/>
    <w:rsid w:val="00611A5D"/>
    <w:rsid w:val="00616DF9"/>
    <w:rsid w:val="00623C7F"/>
    <w:rsid w:val="00623F53"/>
    <w:rsid w:val="00633EF5"/>
    <w:rsid w:val="00634186"/>
    <w:rsid w:val="00640256"/>
    <w:rsid w:val="006424DB"/>
    <w:rsid w:val="006547A9"/>
    <w:rsid w:val="00654A7A"/>
    <w:rsid w:val="00660248"/>
    <w:rsid w:val="006623BA"/>
    <w:rsid w:val="0066254A"/>
    <w:rsid w:val="0067057A"/>
    <w:rsid w:val="00670A53"/>
    <w:rsid w:val="0067447D"/>
    <w:rsid w:val="00675369"/>
    <w:rsid w:val="006834B8"/>
    <w:rsid w:val="006903E2"/>
    <w:rsid w:val="00692233"/>
    <w:rsid w:val="006A0DED"/>
    <w:rsid w:val="006A5C1E"/>
    <w:rsid w:val="006A70B9"/>
    <w:rsid w:val="006B176A"/>
    <w:rsid w:val="006B3393"/>
    <w:rsid w:val="006B3E83"/>
    <w:rsid w:val="006B5B33"/>
    <w:rsid w:val="006C2082"/>
    <w:rsid w:val="006D5C6D"/>
    <w:rsid w:val="006E41AA"/>
    <w:rsid w:val="006F7DB2"/>
    <w:rsid w:val="00701BCF"/>
    <w:rsid w:val="0070205C"/>
    <w:rsid w:val="007026D3"/>
    <w:rsid w:val="007077E8"/>
    <w:rsid w:val="0071030E"/>
    <w:rsid w:val="00714475"/>
    <w:rsid w:val="007208EF"/>
    <w:rsid w:val="007218EC"/>
    <w:rsid w:val="007373C5"/>
    <w:rsid w:val="00742870"/>
    <w:rsid w:val="007568F9"/>
    <w:rsid w:val="00771535"/>
    <w:rsid w:val="00773671"/>
    <w:rsid w:val="007A0370"/>
    <w:rsid w:val="007A5C97"/>
    <w:rsid w:val="007B226E"/>
    <w:rsid w:val="007B4CBD"/>
    <w:rsid w:val="007B6741"/>
    <w:rsid w:val="007D694C"/>
    <w:rsid w:val="007D7226"/>
    <w:rsid w:val="007E305D"/>
    <w:rsid w:val="007E51CC"/>
    <w:rsid w:val="007F10C5"/>
    <w:rsid w:val="007F6038"/>
    <w:rsid w:val="007F74FA"/>
    <w:rsid w:val="008010DA"/>
    <w:rsid w:val="0080515B"/>
    <w:rsid w:val="00805387"/>
    <w:rsid w:val="00806B92"/>
    <w:rsid w:val="00824D07"/>
    <w:rsid w:val="0082775D"/>
    <w:rsid w:val="00833549"/>
    <w:rsid w:val="00833D24"/>
    <w:rsid w:val="0083426D"/>
    <w:rsid w:val="00840C0B"/>
    <w:rsid w:val="00852DA3"/>
    <w:rsid w:val="0085455E"/>
    <w:rsid w:val="008552DC"/>
    <w:rsid w:val="00856358"/>
    <w:rsid w:val="008570F2"/>
    <w:rsid w:val="00876E55"/>
    <w:rsid w:val="008806FB"/>
    <w:rsid w:val="00880792"/>
    <w:rsid w:val="00891834"/>
    <w:rsid w:val="008936CF"/>
    <w:rsid w:val="0089512C"/>
    <w:rsid w:val="008951CD"/>
    <w:rsid w:val="00897E79"/>
    <w:rsid w:val="008C44DA"/>
    <w:rsid w:val="008C494B"/>
    <w:rsid w:val="008C61F2"/>
    <w:rsid w:val="008C7EE5"/>
    <w:rsid w:val="008D35D4"/>
    <w:rsid w:val="008D7C38"/>
    <w:rsid w:val="008D7CC9"/>
    <w:rsid w:val="008F1DF3"/>
    <w:rsid w:val="009020D1"/>
    <w:rsid w:val="00902942"/>
    <w:rsid w:val="009113E3"/>
    <w:rsid w:val="0091173E"/>
    <w:rsid w:val="00912805"/>
    <w:rsid w:val="00925E2E"/>
    <w:rsid w:val="0092676F"/>
    <w:rsid w:val="00927E32"/>
    <w:rsid w:val="0093483E"/>
    <w:rsid w:val="00934B0C"/>
    <w:rsid w:val="009361A8"/>
    <w:rsid w:val="00937E97"/>
    <w:rsid w:val="009577FC"/>
    <w:rsid w:val="00967E52"/>
    <w:rsid w:val="0097308C"/>
    <w:rsid w:val="00975D86"/>
    <w:rsid w:val="0098088A"/>
    <w:rsid w:val="009837A7"/>
    <w:rsid w:val="00995EEE"/>
    <w:rsid w:val="009A4193"/>
    <w:rsid w:val="009A55B7"/>
    <w:rsid w:val="009A798A"/>
    <w:rsid w:val="009B334A"/>
    <w:rsid w:val="009B5C0C"/>
    <w:rsid w:val="009C0DEF"/>
    <w:rsid w:val="009C14F4"/>
    <w:rsid w:val="009C7679"/>
    <w:rsid w:val="009D25B3"/>
    <w:rsid w:val="009D46C0"/>
    <w:rsid w:val="009E1858"/>
    <w:rsid w:val="009E692A"/>
    <w:rsid w:val="009F28E5"/>
    <w:rsid w:val="009F6BD2"/>
    <w:rsid w:val="009F7F3D"/>
    <w:rsid w:val="00A07C6F"/>
    <w:rsid w:val="00A16C23"/>
    <w:rsid w:val="00A202AF"/>
    <w:rsid w:val="00A222C0"/>
    <w:rsid w:val="00A31FAE"/>
    <w:rsid w:val="00A45FF8"/>
    <w:rsid w:val="00A516D1"/>
    <w:rsid w:val="00A52DCE"/>
    <w:rsid w:val="00A56856"/>
    <w:rsid w:val="00A56D39"/>
    <w:rsid w:val="00A67D61"/>
    <w:rsid w:val="00A71597"/>
    <w:rsid w:val="00A8148E"/>
    <w:rsid w:val="00A81FA7"/>
    <w:rsid w:val="00A8444E"/>
    <w:rsid w:val="00AB0469"/>
    <w:rsid w:val="00AB753B"/>
    <w:rsid w:val="00AC628D"/>
    <w:rsid w:val="00AD10F4"/>
    <w:rsid w:val="00AD1D26"/>
    <w:rsid w:val="00AD52A2"/>
    <w:rsid w:val="00AE02F9"/>
    <w:rsid w:val="00AF15F5"/>
    <w:rsid w:val="00AF3BD5"/>
    <w:rsid w:val="00AF6C7E"/>
    <w:rsid w:val="00B10518"/>
    <w:rsid w:val="00B11EF9"/>
    <w:rsid w:val="00B13FFC"/>
    <w:rsid w:val="00B15A1E"/>
    <w:rsid w:val="00B2673D"/>
    <w:rsid w:val="00B46C10"/>
    <w:rsid w:val="00B56DE7"/>
    <w:rsid w:val="00B65176"/>
    <w:rsid w:val="00B66542"/>
    <w:rsid w:val="00B72354"/>
    <w:rsid w:val="00B85EA0"/>
    <w:rsid w:val="00B87798"/>
    <w:rsid w:val="00B87BE8"/>
    <w:rsid w:val="00B9399F"/>
    <w:rsid w:val="00B93A05"/>
    <w:rsid w:val="00B970C9"/>
    <w:rsid w:val="00B973E8"/>
    <w:rsid w:val="00BA2915"/>
    <w:rsid w:val="00BA672A"/>
    <w:rsid w:val="00BB6A4A"/>
    <w:rsid w:val="00BC590D"/>
    <w:rsid w:val="00BD376C"/>
    <w:rsid w:val="00BD3CEF"/>
    <w:rsid w:val="00BF0B3A"/>
    <w:rsid w:val="00BF1D6B"/>
    <w:rsid w:val="00BF2BE2"/>
    <w:rsid w:val="00C01CC0"/>
    <w:rsid w:val="00C020A1"/>
    <w:rsid w:val="00C1149A"/>
    <w:rsid w:val="00C24BDA"/>
    <w:rsid w:val="00C307C4"/>
    <w:rsid w:val="00C406C5"/>
    <w:rsid w:val="00C45801"/>
    <w:rsid w:val="00C6020E"/>
    <w:rsid w:val="00C607F1"/>
    <w:rsid w:val="00C6166A"/>
    <w:rsid w:val="00C62714"/>
    <w:rsid w:val="00C64E9A"/>
    <w:rsid w:val="00C72BA3"/>
    <w:rsid w:val="00C746E7"/>
    <w:rsid w:val="00C775F2"/>
    <w:rsid w:val="00C84A05"/>
    <w:rsid w:val="00C91EF7"/>
    <w:rsid w:val="00CB2B92"/>
    <w:rsid w:val="00CC168D"/>
    <w:rsid w:val="00CC39FA"/>
    <w:rsid w:val="00CC437E"/>
    <w:rsid w:val="00CD1368"/>
    <w:rsid w:val="00CE71CB"/>
    <w:rsid w:val="00CF31C3"/>
    <w:rsid w:val="00CF3E5C"/>
    <w:rsid w:val="00CF591F"/>
    <w:rsid w:val="00D04848"/>
    <w:rsid w:val="00D06A11"/>
    <w:rsid w:val="00D06B42"/>
    <w:rsid w:val="00D075A8"/>
    <w:rsid w:val="00D16811"/>
    <w:rsid w:val="00D31646"/>
    <w:rsid w:val="00D33BB0"/>
    <w:rsid w:val="00D34CAC"/>
    <w:rsid w:val="00D420E7"/>
    <w:rsid w:val="00D60B97"/>
    <w:rsid w:val="00D62255"/>
    <w:rsid w:val="00D709C4"/>
    <w:rsid w:val="00D72946"/>
    <w:rsid w:val="00D746E7"/>
    <w:rsid w:val="00D85081"/>
    <w:rsid w:val="00D86E46"/>
    <w:rsid w:val="00D92EE4"/>
    <w:rsid w:val="00D94D24"/>
    <w:rsid w:val="00D969DB"/>
    <w:rsid w:val="00DA0CC9"/>
    <w:rsid w:val="00DA12CB"/>
    <w:rsid w:val="00DA1ABE"/>
    <w:rsid w:val="00DB2095"/>
    <w:rsid w:val="00DB2B4B"/>
    <w:rsid w:val="00DC62E8"/>
    <w:rsid w:val="00DD2B28"/>
    <w:rsid w:val="00DE31F7"/>
    <w:rsid w:val="00E02C0F"/>
    <w:rsid w:val="00E10AB0"/>
    <w:rsid w:val="00E13E85"/>
    <w:rsid w:val="00E21E48"/>
    <w:rsid w:val="00E25292"/>
    <w:rsid w:val="00E27676"/>
    <w:rsid w:val="00E36DFB"/>
    <w:rsid w:val="00E42057"/>
    <w:rsid w:val="00E54921"/>
    <w:rsid w:val="00E579AD"/>
    <w:rsid w:val="00E60BD3"/>
    <w:rsid w:val="00E6257F"/>
    <w:rsid w:val="00E8019A"/>
    <w:rsid w:val="00E81D8C"/>
    <w:rsid w:val="00E93937"/>
    <w:rsid w:val="00EA06CB"/>
    <w:rsid w:val="00EA1931"/>
    <w:rsid w:val="00EA46B9"/>
    <w:rsid w:val="00EB02AE"/>
    <w:rsid w:val="00ED26C6"/>
    <w:rsid w:val="00EE0892"/>
    <w:rsid w:val="00EE49DD"/>
    <w:rsid w:val="00EE54E6"/>
    <w:rsid w:val="00EE5678"/>
    <w:rsid w:val="00EF6E9B"/>
    <w:rsid w:val="00F0578D"/>
    <w:rsid w:val="00F116E6"/>
    <w:rsid w:val="00F15C02"/>
    <w:rsid w:val="00F30207"/>
    <w:rsid w:val="00F42DD3"/>
    <w:rsid w:val="00F43D48"/>
    <w:rsid w:val="00F457F5"/>
    <w:rsid w:val="00F45E57"/>
    <w:rsid w:val="00F4617D"/>
    <w:rsid w:val="00F47976"/>
    <w:rsid w:val="00F51C84"/>
    <w:rsid w:val="00F60FAC"/>
    <w:rsid w:val="00F65794"/>
    <w:rsid w:val="00F65A0F"/>
    <w:rsid w:val="00F73915"/>
    <w:rsid w:val="00F7421B"/>
    <w:rsid w:val="00F749B1"/>
    <w:rsid w:val="00F82943"/>
    <w:rsid w:val="00F83492"/>
    <w:rsid w:val="00F856E8"/>
    <w:rsid w:val="00F9646B"/>
    <w:rsid w:val="00FA054C"/>
    <w:rsid w:val="00FA314B"/>
    <w:rsid w:val="00FA5B8A"/>
    <w:rsid w:val="00FB1CA8"/>
    <w:rsid w:val="00FB43F0"/>
    <w:rsid w:val="00FC79AC"/>
    <w:rsid w:val="00FE159A"/>
    <w:rsid w:val="00FE3E10"/>
    <w:rsid w:val="00FF675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9E92E"/>
  <w15:chartTrackingRefBased/>
  <w15:docId w15:val="{F5B18841-72B9-431C-998E-B2CC3956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jc w:val="both"/>
    </w:pPr>
    <w:rPr>
      <w:rFonts w:ascii="Arial" w:hAnsi="Arial"/>
      <w:szCs w:val="24"/>
      <w:lang w:val="es-EC" w:eastAsia="ar-SA"/>
    </w:rPr>
  </w:style>
  <w:style w:type="paragraph" w:styleId="Ttulo1">
    <w:name w:val="heading 1"/>
    <w:basedOn w:val="Normal"/>
    <w:next w:val="Normal"/>
    <w:qFormat/>
    <w:pPr>
      <w:keepNext/>
      <w:numPr>
        <w:numId w:val="1"/>
      </w:numPr>
      <w:spacing w:before="800" w:after="100"/>
      <w:outlineLvl w:val="0"/>
    </w:pPr>
    <w:rPr>
      <w:rFonts w:cs="Arial"/>
      <w:b/>
      <w:bCs/>
      <w:kern w:val="1"/>
      <w:sz w:val="32"/>
      <w:szCs w:val="32"/>
    </w:rPr>
  </w:style>
  <w:style w:type="paragraph" w:styleId="Ttulo2">
    <w:name w:val="heading 2"/>
    <w:basedOn w:val="Normal"/>
    <w:next w:val="Normal"/>
    <w:qFormat/>
    <w:pPr>
      <w:keepNext/>
      <w:numPr>
        <w:ilvl w:val="1"/>
        <w:numId w:val="1"/>
      </w:numPr>
      <w:spacing w:before="600" w:after="100"/>
      <w:outlineLvl w:val="1"/>
    </w:pPr>
    <w:rPr>
      <w:rFonts w:cs="Arial"/>
      <w:b/>
      <w:bCs/>
      <w:i/>
      <w:iCs/>
      <w:sz w:val="28"/>
      <w:szCs w:val="28"/>
    </w:rPr>
  </w:style>
  <w:style w:type="paragraph" w:styleId="Ttulo3">
    <w:name w:val="heading 3"/>
    <w:basedOn w:val="Normal"/>
    <w:next w:val="Normal"/>
    <w:qFormat/>
    <w:pPr>
      <w:keepNext/>
      <w:numPr>
        <w:ilvl w:val="2"/>
        <w:numId w:val="1"/>
      </w:numPr>
      <w:spacing w:before="500" w:after="100"/>
      <w:outlineLvl w:val="2"/>
    </w:pPr>
    <w:rPr>
      <w:rFonts w:cs="Arial"/>
      <w:b/>
      <w:bCs/>
      <w:sz w:val="24"/>
      <w:szCs w:val="26"/>
    </w:rPr>
  </w:style>
  <w:style w:type="paragraph" w:styleId="Ttulo4">
    <w:name w:val="heading 4"/>
    <w:basedOn w:val="Normal"/>
    <w:next w:val="Normal"/>
    <w:qFormat/>
    <w:pPr>
      <w:keepNext/>
      <w:numPr>
        <w:ilvl w:val="3"/>
        <w:numId w:val="1"/>
      </w:numPr>
      <w:tabs>
        <w:tab w:val="left" w:pos="709"/>
      </w:tabs>
      <w:spacing w:before="300" w:after="100"/>
      <w:outlineLvl w:val="3"/>
    </w:pPr>
    <w:rPr>
      <w:b/>
      <w:bCs/>
      <w:sz w:val="24"/>
      <w:szCs w:val="28"/>
    </w:rPr>
  </w:style>
  <w:style w:type="paragraph" w:styleId="Ttulo5">
    <w:name w:val="heading 5"/>
    <w:basedOn w:val="Normal"/>
    <w:next w:val="Normal"/>
    <w:qFormat/>
    <w:pPr>
      <w:numPr>
        <w:ilvl w:val="4"/>
        <w:numId w:val="1"/>
      </w:numPr>
      <w:spacing w:before="240" w:after="60"/>
      <w:outlineLvl w:val="4"/>
    </w:pPr>
    <w:rPr>
      <w:b/>
      <w:bCs/>
      <w:iCs/>
      <w:szCs w:val="26"/>
    </w:rPr>
  </w:style>
  <w:style w:type="paragraph" w:styleId="Ttulo6">
    <w:name w:val="heading 6"/>
    <w:basedOn w:val="Normal"/>
    <w:next w:val="Normal"/>
    <w:qFormat/>
    <w:pPr>
      <w:numPr>
        <w:ilvl w:val="5"/>
        <w:numId w:val="1"/>
      </w:numPr>
      <w:spacing w:before="240" w:after="60"/>
      <w:outlineLvl w:val="5"/>
    </w:pPr>
    <w:rPr>
      <w:b/>
      <w:bCs/>
      <w:szCs w:val="22"/>
    </w:rPr>
  </w:style>
  <w:style w:type="paragraph" w:styleId="Ttulo7">
    <w:name w:val="heading 7"/>
    <w:basedOn w:val="Encabezado1"/>
    <w:next w:val="Textoindependiente"/>
    <w:qFormat/>
    <w:pPr>
      <w:numPr>
        <w:ilvl w:val="6"/>
        <w:numId w:val="1"/>
      </w:numPr>
      <w:ind w:left="2880"/>
      <w:outlineLvl w:val="6"/>
    </w:pPr>
    <w:rPr>
      <w:b/>
      <w:bCs/>
      <w:sz w:val="21"/>
      <w:szCs w:val="21"/>
    </w:rPr>
  </w:style>
  <w:style w:type="paragraph" w:styleId="Ttulo8">
    <w:name w:val="heading 8"/>
    <w:basedOn w:val="Encabezado1"/>
    <w:next w:val="Textoindependiente"/>
    <w:qFormat/>
    <w:pPr>
      <w:numPr>
        <w:ilvl w:val="7"/>
        <w:numId w:val="1"/>
      </w:numPr>
      <w:ind w:left="2880"/>
      <w:outlineLvl w:val="7"/>
    </w:pPr>
    <w:rPr>
      <w:b/>
      <w:bCs/>
      <w:sz w:val="21"/>
      <w:szCs w:val="21"/>
    </w:rPr>
  </w:style>
  <w:style w:type="paragraph" w:styleId="Ttulo9">
    <w:name w:val="heading 9"/>
    <w:basedOn w:val="Encabezado1"/>
    <w:next w:val="Textoindependiente"/>
    <w:qFormat/>
    <w:pPr>
      <w:numPr>
        <w:ilvl w:val="8"/>
        <w:numId w:val="1"/>
      </w:numPr>
      <w:ind w:left="3600"/>
      <w:outlineLvl w:val="8"/>
    </w:pPr>
    <w:rPr>
      <w:b/>
      <w:b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rPr>
  </w:style>
  <w:style w:type="character" w:customStyle="1" w:styleId="WW8Num7z0">
    <w:name w:val="WW8Num7z0"/>
    <w:rPr>
      <w:rFonts w:ascii="Symbol" w:hAnsi="Symbol" w:cs="StarSymbol"/>
      <w:sz w:val="18"/>
      <w:szCs w:val="18"/>
    </w:rPr>
  </w:style>
  <w:style w:type="character" w:customStyle="1" w:styleId="WW8Num8z0">
    <w:name w:val="WW8Num8z0"/>
    <w:rPr>
      <w:rFonts w:ascii="Symbol" w:hAnsi="Symbol"/>
    </w:rPr>
  </w:style>
  <w:style w:type="character" w:customStyle="1" w:styleId="WW8Num10z0">
    <w:name w:val="WW8Num10z0"/>
    <w:rPr>
      <w:rFonts w:ascii="Symbol" w:hAnsi="Symbol" w:cs="StarSymbol"/>
      <w:sz w:val="18"/>
      <w:szCs w:val="18"/>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cs="StarSymbol"/>
      <w:sz w:val="18"/>
      <w:szCs w:val="18"/>
    </w:rPr>
  </w:style>
  <w:style w:type="character" w:customStyle="1" w:styleId="Absatz-Standardschriftart">
    <w:name w:val="Absatz-Standardschriftart"/>
  </w:style>
  <w:style w:type="character" w:customStyle="1" w:styleId="WW8Num4z0">
    <w:name w:val="WW8Num4z0"/>
    <w:rPr>
      <w:rFonts w:ascii="Symbol" w:hAnsi="Symbol" w:cs="StarSymbol"/>
      <w:sz w:val="18"/>
      <w:szCs w:val="18"/>
    </w:rPr>
  </w:style>
  <w:style w:type="character" w:customStyle="1" w:styleId="WW8Num9z0">
    <w:name w:val="WW8Num9z0"/>
    <w:rPr>
      <w:rFonts w:ascii="Symbol" w:hAnsi="Symbol" w:cs="StarSymbol"/>
      <w:sz w:val="18"/>
      <w:szCs w:val="18"/>
    </w:rPr>
  </w:style>
  <w:style w:type="character" w:customStyle="1" w:styleId="Fuentedeprrafopredeter3">
    <w:name w:val="Fuente de párrafo predeter.3"/>
  </w:style>
  <w:style w:type="character" w:customStyle="1" w:styleId="WW8Num17z0">
    <w:name w:val="WW8Num17z0"/>
    <w:rPr>
      <w:rFonts w:ascii="Symbol" w:hAnsi="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5z1">
    <w:name w:val="WW8Num5z1"/>
    <w:rPr>
      <w:rFonts w:ascii="Symbol" w:hAnsi="Symbol" w:cs="StarSymbol"/>
      <w:sz w:val="18"/>
      <w:szCs w:val="18"/>
    </w:rPr>
  </w:style>
  <w:style w:type="character" w:customStyle="1" w:styleId="WW-Absatz-Standardschriftart11111">
    <w:name w:val="WW-Absatz-Standardschriftart11111"/>
  </w:style>
  <w:style w:type="character" w:customStyle="1" w:styleId="WW8Num3z0">
    <w:name w:val="WW8Num3z0"/>
    <w:rPr>
      <w:rFonts w:ascii="Symbol" w:hAnsi="Symbol" w:cs="StarSymbol"/>
      <w:sz w:val="18"/>
      <w:szCs w:val="18"/>
    </w:rPr>
  </w:style>
  <w:style w:type="character" w:customStyle="1" w:styleId="WW-Absatz-Standardschriftart111111">
    <w:name w:val="WW-Absatz-Standardschriftart111111"/>
  </w:style>
  <w:style w:type="character" w:customStyle="1" w:styleId="Carcterdenumeracin">
    <w:name w:val="Carácter de numeración"/>
  </w:style>
  <w:style w:type="character" w:customStyle="1" w:styleId="Vietas">
    <w:name w:val="Viñetas"/>
    <w:rPr>
      <w:rFonts w:ascii="StarSymbol" w:eastAsia="StarSymbol" w:hAnsi="StarSymbol" w:cs="StarSymbol"/>
      <w:sz w:val="18"/>
      <w:szCs w:val="18"/>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Hipervnculovisitado">
    <w:name w:val="FollowedHyperlink"/>
    <w:rPr>
      <w:color w:val="800000"/>
      <w:u w:val="single"/>
    </w:rPr>
  </w:style>
  <w:style w:type="character" w:styleId="Nmerodelnea">
    <w:name w:val="line number"/>
  </w:style>
  <w:style w:type="character" w:styleId="nfasis">
    <w:name w:val="Emphasis"/>
    <w:qFormat/>
    <w:rPr>
      <w:i/>
      <w:iCs/>
    </w:rPr>
  </w:style>
  <w:style w:type="character" w:customStyle="1" w:styleId="Textofuente">
    <w:name w:val="Texto fuente"/>
    <w:rPr>
      <w:rFonts w:ascii="Courier New" w:eastAsia="Courier New" w:hAnsi="Courier New" w:cs="Courier New"/>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10z1">
    <w:name w:val="WW8Num10z1"/>
    <w:rPr>
      <w:rFonts w:ascii="Symbol" w:hAnsi="Symbol" w:cs="StarSymbol"/>
      <w:sz w:val="18"/>
      <w:szCs w:val="18"/>
    </w:rPr>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8Num15z0">
    <w:name w:val="WW8Num15z0"/>
    <w:rPr>
      <w:rFonts w:ascii="Symbol" w:hAnsi="Symbol" w:cs="StarSymbol"/>
      <w:sz w:val="18"/>
      <w:szCs w:val="18"/>
    </w:rPr>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2z0">
    <w:name w:val="WW8Num2z0"/>
    <w:rPr>
      <w:rFonts w:ascii="Symbol" w:hAnsi="Symbol"/>
    </w:rPr>
  </w:style>
  <w:style w:type="character" w:customStyle="1" w:styleId="Fuentedeprrafopredeter2">
    <w:name w:val="Fuente de párrafo predeter.2"/>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6z2">
    <w:name w:val="WW8Num6z2"/>
    <w:rPr>
      <w:rFonts w:ascii="Wingdings" w:hAnsi="Wingdings"/>
    </w:rPr>
  </w:style>
  <w:style w:type="character" w:customStyle="1" w:styleId="WW8Num6z4">
    <w:name w:val="WW8Num6z4"/>
    <w:rPr>
      <w:rFonts w:ascii="Courier New" w:hAnsi="Courier New"/>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FootnoteCharacters">
    <w:name w:val="Footnote Characters"/>
    <w:rPr>
      <w:vertAlign w:val="superscript"/>
    </w:rPr>
  </w:style>
  <w:style w:type="character" w:customStyle="1" w:styleId="Refdecomentario1">
    <w:name w:val="Ref. de comentario1"/>
    <w:rPr>
      <w:sz w:val="16"/>
      <w:szCs w:val="16"/>
    </w:rPr>
  </w:style>
  <w:style w:type="character" w:customStyle="1" w:styleId="Bullets">
    <w:name w:val="Bullets"/>
    <w:rPr>
      <w:rFonts w:ascii="StarSymbol" w:eastAsia="StarSymbol" w:hAnsi="StarSymbol" w:cs="StarSymbol"/>
      <w:sz w:val="18"/>
      <w:szCs w:val="18"/>
    </w:rPr>
  </w:style>
  <w:style w:type="paragraph" w:styleId="Textoindependiente">
    <w:name w:val="Body Text"/>
    <w:basedOn w:val="Normal"/>
    <w:link w:val="TextoindependienteCar"/>
    <w:rPr>
      <w:color w:val="0000FF"/>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Cs w:val="20"/>
    </w:rPr>
  </w:style>
  <w:style w:type="paragraph" w:customStyle="1" w:styleId="ndice">
    <w:name w:val="Índice"/>
    <w:basedOn w:val="Normal"/>
    <w:pPr>
      <w:suppressLineNumbers/>
    </w:pPr>
    <w:rPr>
      <w:rFonts w:cs="Tahoma"/>
    </w:rPr>
  </w:style>
  <w:style w:type="paragraph" w:customStyle="1" w:styleId="Encabezado2">
    <w:name w:val="Encabezado2"/>
    <w:basedOn w:val="Normal"/>
    <w:next w:val="Textoindependiente"/>
    <w:pPr>
      <w:keepNext/>
      <w:spacing w:before="240" w:after="120"/>
    </w:pPr>
    <w:rPr>
      <w:rFonts w:eastAsia="Lucida Sans Unicode" w:cs="Tahoma"/>
      <w:sz w:val="28"/>
      <w:szCs w:val="28"/>
    </w:rPr>
  </w:style>
  <w:style w:type="paragraph" w:customStyle="1" w:styleId="Encabezado1">
    <w:name w:val="Encabezado1"/>
    <w:basedOn w:val="Normal"/>
    <w:next w:val="Textoindependiente"/>
    <w:pPr>
      <w:keepNext/>
      <w:spacing w:before="240" w:after="120"/>
    </w:pPr>
    <w:rPr>
      <w:rFonts w:eastAsia="Lucida Sans Unicode" w:cs="Tahoma"/>
      <w:sz w:val="28"/>
      <w:szCs w:val="28"/>
    </w:rPr>
  </w:style>
  <w:style w:type="paragraph" w:customStyle="1" w:styleId="Encabezado10">
    <w:name w:val="Encabezado 10"/>
    <w:basedOn w:val="Encabezado1"/>
    <w:next w:val="Textoindependiente"/>
    <w:rPr>
      <w:b/>
      <w:bCs/>
      <w:sz w:val="21"/>
      <w:szCs w:val="21"/>
    </w:rPr>
  </w:style>
  <w:style w:type="paragraph" w:styleId="Encabezado">
    <w:name w:val="header"/>
    <w:basedOn w:val="Normal"/>
    <w:link w:val="EncabezadoCar"/>
    <w:pPr>
      <w:tabs>
        <w:tab w:val="center" w:pos="4394"/>
        <w:tab w:val="right" w:pos="8789"/>
      </w:tabs>
    </w:pPr>
    <w:rPr>
      <w:sz w:val="16"/>
    </w:rPr>
  </w:style>
  <w:style w:type="paragraph" w:styleId="Piedepgina">
    <w:name w:val="footer"/>
    <w:basedOn w:val="Normal"/>
    <w:pPr>
      <w:tabs>
        <w:tab w:val="center" w:pos="4394"/>
        <w:tab w:val="right" w:pos="8789"/>
      </w:tabs>
    </w:pPr>
    <w:rPr>
      <w:sz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styleId="Textonotapie">
    <w:name w:val="footnote text"/>
    <w:basedOn w:val="Normal"/>
    <w:semiHidden/>
    <w:rPr>
      <w:sz w:val="16"/>
      <w:szCs w:val="20"/>
    </w:rPr>
  </w:style>
  <w:style w:type="paragraph" w:styleId="TDC1">
    <w:name w:val="toc 1"/>
    <w:basedOn w:val="Normal"/>
    <w:next w:val="Normal"/>
    <w:uiPriority w:val="39"/>
    <w:pPr>
      <w:spacing w:before="120" w:after="120"/>
    </w:pPr>
    <w:rPr>
      <w:b/>
      <w:bCs/>
      <w:caps/>
    </w:rPr>
  </w:style>
  <w:style w:type="paragraph" w:styleId="TDC2">
    <w:name w:val="toc 2"/>
    <w:basedOn w:val="Normal"/>
    <w:next w:val="Normal"/>
    <w:uiPriority w:val="39"/>
    <w:pPr>
      <w:ind w:left="200"/>
    </w:pPr>
    <w:rPr>
      <w:smallCaps/>
    </w:rPr>
  </w:style>
  <w:style w:type="paragraph" w:styleId="TDC3">
    <w:name w:val="toc 3"/>
    <w:basedOn w:val="Normal"/>
    <w:next w:val="Normal"/>
    <w:uiPriority w:val="39"/>
    <w:pPr>
      <w:ind w:left="400"/>
    </w:pPr>
    <w:rPr>
      <w:i/>
      <w:iCs/>
    </w:rPr>
  </w:style>
  <w:style w:type="paragraph" w:styleId="TDC4">
    <w:name w:val="toc 4"/>
    <w:basedOn w:val="Normal"/>
    <w:next w:val="Normal"/>
    <w:semiHidden/>
    <w:pPr>
      <w:ind w:left="600"/>
    </w:pPr>
    <w:rPr>
      <w:szCs w:val="21"/>
    </w:rPr>
  </w:style>
  <w:style w:type="paragraph" w:styleId="TDC5">
    <w:name w:val="toc 5"/>
    <w:basedOn w:val="Normal"/>
    <w:next w:val="Normal"/>
    <w:uiPriority w:val="39"/>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ndicel10">
    <w:name w:val="Índicel 10"/>
    <w:basedOn w:val="ndice"/>
    <w:pPr>
      <w:tabs>
        <w:tab w:val="right" w:leader="dot" w:pos="9972"/>
      </w:tabs>
      <w:ind w:left="2547"/>
    </w:pPr>
  </w:style>
  <w:style w:type="paragraph" w:styleId="Ttulo">
    <w:name w:val="Title"/>
    <w:basedOn w:val="Normal"/>
    <w:next w:val="Subttulo"/>
    <w:qFormat/>
    <w:pPr>
      <w:spacing w:before="400" w:after="100"/>
    </w:pPr>
    <w:rPr>
      <w:rFonts w:cs="Arial"/>
      <w:b/>
      <w:bCs/>
      <w:kern w:val="1"/>
      <w:sz w:val="32"/>
      <w:szCs w:val="32"/>
    </w:rPr>
  </w:style>
  <w:style w:type="paragraph" w:styleId="Subttulo">
    <w:name w:val="Subtitle"/>
    <w:basedOn w:val="Heading"/>
    <w:next w:val="Textoindependiente"/>
    <w:qFormat/>
    <w:pPr>
      <w:jc w:val="center"/>
    </w:pPr>
    <w:rPr>
      <w:i/>
      <w:iCs/>
    </w:rPr>
  </w:style>
  <w:style w:type="paragraph" w:customStyle="1" w:styleId="Heading">
    <w:name w:val="Heading"/>
    <w:basedOn w:val="Normal"/>
    <w:next w:val="Textoindependiente"/>
    <w:pPr>
      <w:keepNext/>
      <w:spacing w:before="240" w:after="120"/>
    </w:pPr>
    <w:rPr>
      <w:rFonts w:eastAsia="MS Mincho" w:cs="Tahoma"/>
      <w:sz w:val="28"/>
      <w:szCs w:val="28"/>
    </w:rPr>
  </w:style>
  <w:style w:type="paragraph" w:customStyle="1" w:styleId="Textopreformateado">
    <w:name w:val="Texto preformateado"/>
    <w:basedOn w:val="Normal"/>
    <w:rPr>
      <w:rFonts w:ascii="Courier New" w:eastAsia="Courier New" w:hAnsi="Courier New" w:cs="Courier New"/>
      <w:szCs w:val="20"/>
    </w:rPr>
  </w:style>
  <w:style w:type="paragraph" w:customStyle="1" w:styleId="Descripcin1">
    <w:name w:val="Descripción1"/>
    <w:basedOn w:val="Normal"/>
    <w:pPr>
      <w:suppressLineNumbers/>
      <w:spacing w:before="120" w:after="120"/>
    </w:pPr>
    <w:rPr>
      <w:rFonts w:cs="Tahoma"/>
      <w:i/>
      <w:iCs/>
      <w:szCs w:val="20"/>
    </w:rPr>
  </w:style>
  <w:style w:type="paragraph" w:customStyle="1" w:styleId="Index">
    <w:name w:val="Index"/>
    <w:basedOn w:val="Normal"/>
    <w:pPr>
      <w:suppressLineNumbers/>
    </w:pPr>
    <w:rPr>
      <w:rFonts w:cs="Tahoma"/>
    </w:rPr>
  </w:style>
  <w:style w:type="paragraph" w:customStyle="1" w:styleId="Epgrafe1">
    <w:name w:val="Epígrafe1"/>
    <w:basedOn w:val="Normal"/>
    <w:next w:val="Normal"/>
    <w:pPr>
      <w:spacing w:before="120" w:after="120"/>
    </w:pPr>
    <w:rPr>
      <w:b/>
      <w:bCs/>
      <w:szCs w:val="20"/>
    </w:rPr>
  </w:style>
  <w:style w:type="paragraph" w:customStyle="1" w:styleId="Tabladeilustraciones1">
    <w:name w:val="Tabla de ilustraciones1"/>
    <w:basedOn w:val="Normal"/>
    <w:next w:val="Normal"/>
    <w:pPr>
      <w:ind w:left="400" w:hanging="400"/>
    </w:pPr>
    <w:rPr>
      <w:smallCaps/>
    </w:rPr>
  </w:style>
  <w:style w:type="paragraph" w:customStyle="1" w:styleId="Textocomentario1">
    <w:name w:val="Texto comentario1"/>
    <w:basedOn w:val="Normal"/>
    <w:rPr>
      <w:szCs w:val="20"/>
    </w:rPr>
  </w:style>
  <w:style w:type="paragraph" w:styleId="Textodeglob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ontents10">
    <w:name w:val="Contents 10"/>
    <w:basedOn w:val="Index"/>
    <w:pPr>
      <w:tabs>
        <w:tab w:val="right" w:leader="dot" w:pos="9637"/>
      </w:tabs>
      <w:ind w:left="2547"/>
    </w:pPr>
  </w:style>
  <w:style w:type="paragraph" w:customStyle="1" w:styleId="Contenidodelmarco">
    <w:name w:val="Contenido del marco"/>
    <w:basedOn w:val="Textoindependiente"/>
  </w:style>
  <w:style w:type="paragraph" w:styleId="HTMLconformatoprevio">
    <w:name w:val="HTML Preformatted"/>
    <w:basedOn w:val="Normal"/>
    <w:link w:val="HTMLconformatoprevioCar"/>
    <w:rsid w:val="005F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0"/>
      <w:lang w:val="en-US" w:eastAsia="en-US"/>
    </w:rPr>
  </w:style>
  <w:style w:type="character" w:customStyle="1" w:styleId="HTMLconformatoprevioCar">
    <w:name w:val="HTML con formato previo Car"/>
    <w:link w:val="HTMLconformatoprevio"/>
    <w:rsid w:val="005F7FB9"/>
    <w:rPr>
      <w:rFonts w:ascii="Courier New" w:hAnsi="Courier New" w:cs="Courier New"/>
      <w:lang w:val="en-US" w:eastAsia="en-US" w:bidi="ar-SA"/>
    </w:rPr>
  </w:style>
  <w:style w:type="character" w:customStyle="1" w:styleId="code-keyword">
    <w:name w:val="code-keyword"/>
    <w:basedOn w:val="Fuentedeprrafopredeter"/>
    <w:rsid w:val="005F7FB9"/>
  </w:style>
  <w:style w:type="character" w:customStyle="1" w:styleId="code-quote">
    <w:name w:val="code-quote"/>
    <w:basedOn w:val="Fuentedeprrafopredeter"/>
    <w:rsid w:val="005F7FB9"/>
  </w:style>
  <w:style w:type="paragraph" w:styleId="Prrafodelista">
    <w:name w:val="List Paragraph"/>
    <w:basedOn w:val="Normal"/>
    <w:qFormat/>
    <w:rsid w:val="00501A17"/>
    <w:pPr>
      <w:suppressAutoHyphens w:val="0"/>
      <w:spacing w:after="200" w:line="276" w:lineRule="auto"/>
      <w:ind w:left="720"/>
      <w:contextualSpacing/>
      <w:jc w:val="left"/>
    </w:pPr>
    <w:rPr>
      <w:rFonts w:ascii="Calibri" w:eastAsia="Calibri" w:hAnsi="Calibri"/>
      <w:sz w:val="22"/>
      <w:szCs w:val="22"/>
      <w:lang w:val="es-ES" w:eastAsia="en-US"/>
    </w:rPr>
  </w:style>
  <w:style w:type="character" w:customStyle="1" w:styleId="longtext">
    <w:name w:val="long_text"/>
    <w:basedOn w:val="Fuentedeprrafopredeter"/>
    <w:rsid w:val="00216F75"/>
  </w:style>
  <w:style w:type="character" w:customStyle="1" w:styleId="shorttext">
    <w:name w:val="short_text"/>
    <w:basedOn w:val="Fuentedeprrafopredeter"/>
    <w:rsid w:val="00216F75"/>
  </w:style>
  <w:style w:type="paragraph" w:customStyle="1" w:styleId="Epgrafe">
    <w:name w:val="Epígrafe"/>
    <w:basedOn w:val="Normal"/>
    <w:next w:val="Normal"/>
    <w:qFormat/>
    <w:rsid w:val="00670A53"/>
    <w:rPr>
      <w:b/>
      <w:bCs/>
      <w:szCs w:val="20"/>
    </w:rPr>
  </w:style>
  <w:style w:type="paragraph" w:styleId="NormalWeb">
    <w:name w:val="Normal (Web)"/>
    <w:basedOn w:val="Normal"/>
    <w:rsid w:val="00D34CAC"/>
    <w:pPr>
      <w:suppressAutoHyphens w:val="0"/>
      <w:spacing w:before="100" w:beforeAutospacing="1" w:after="100" w:afterAutospacing="1"/>
      <w:jc w:val="left"/>
    </w:pPr>
    <w:rPr>
      <w:rFonts w:ascii="Times New Roman" w:hAnsi="Times New Roman"/>
      <w:sz w:val="24"/>
      <w:lang w:val="es-ES" w:eastAsia="es-ES"/>
    </w:rPr>
  </w:style>
  <w:style w:type="paragraph" w:customStyle="1" w:styleId="ISOCLAUSE">
    <w:name w:val="ISO CLAUSE"/>
    <w:rsid w:val="00E25292"/>
    <w:pPr>
      <w:widowControl w:val="0"/>
      <w:tabs>
        <w:tab w:val="left" w:pos="576"/>
      </w:tabs>
      <w:suppressAutoHyphens/>
      <w:spacing w:before="60" w:after="144"/>
      <w:ind w:left="576" w:hanging="576"/>
    </w:pPr>
    <w:rPr>
      <w:rFonts w:ascii="CG Times (WN)" w:hAnsi="CG Times (WN)"/>
      <w:sz w:val="24"/>
      <w:lang w:val="en-US" w:eastAsia="ar-SA"/>
    </w:rPr>
  </w:style>
  <w:style w:type="paragraph" w:customStyle="1" w:styleId="ISOBULLET">
    <w:name w:val="ISO BULLET"/>
    <w:basedOn w:val="ISOCLAUSE"/>
    <w:rsid w:val="00E25292"/>
    <w:pPr>
      <w:numPr>
        <w:numId w:val="2"/>
      </w:numPr>
      <w:spacing w:after="72"/>
      <w:ind w:left="792"/>
    </w:pPr>
  </w:style>
  <w:style w:type="paragraph" w:customStyle="1" w:styleId="InfoBlue">
    <w:name w:val="InfoBlue"/>
    <w:basedOn w:val="Normal"/>
    <w:next w:val="Textoindependiente"/>
    <w:rsid w:val="00E579AD"/>
    <w:pPr>
      <w:widowControl w:val="0"/>
      <w:suppressAutoHyphens w:val="0"/>
      <w:spacing w:after="120" w:line="240" w:lineRule="atLeast"/>
      <w:ind w:left="720"/>
    </w:pPr>
    <w:rPr>
      <w:i/>
      <w:color w:val="0000FF"/>
      <w:szCs w:val="20"/>
      <w:lang w:val="en-US" w:eastAsia="en-US"/>
    </w:rPr>
  </w:style>
  <w:style w:type="character" w:styleId="Mencinsinresolver">
    <w:name w:val="Unresolved Mention"/>
    <w:uiPriority w:val="99"/>
    <w:semiHidden/>
    <w:unhideWhenUsed/>
    <w:rsid w:val="00FA5B8A"/>
    <w:rPr>
      <w:color w:val="605E5C"/>
      <w:shd w:val="clear" w:color="auto" w:fill="E1DFDD"/>
    </w:rPr>
  </w:style>
  <w:style w:type="character" w:customStyle="1" w:styleId="EncabezadoCar">
    <w:name w:val="Encabezado Car"/>
    <w:link w:val="Encabezado"/>
    <w:rsid w:val="003833A6"/>
    <w:rPr>
      <w:rFonts w:ascii="Arial" w:hAnsi="Arial"/>
      <w:sz w:val="16"/>
      <w:szCs w:val="24"/>
      <w:lang w:val="es-EC" w:eastAsia="ar-SA"/>
    </w:rPr>
  </w:style>
  <w:style w:type="character" w:customStyle="1" w:styleId="TextoindependienteCar">
    <w:name w:val="Texto independiente Car"/>
    <w:link w:val="Textoindependiente"/>
    <w:rsid w:val="0082775D"/>
    <w:rPr>
      <w:rFonts w:ascii="Arial" w:hAnsi="Arial"/>
      <w:color w:val="0000FF"/>
      <w:szCs w:val="24"/>
      <w:lang w:val="es-EC" w:eastAsia="ar-SA"/>
    </w:rPr>
  </w:style>
  <w:style w:type="paragraph" w:styleId="TtuloTDC">
    <w:name w:val="TOC Heading"/>
    <w:basedOn w:val="Ttulo1"/>
    <w:next w:val="Normal"/>
    <w:uiPriority w:val="39"/>
    <w:unhideWhenUsed/>
    <w:qFormat/>
    <w:rsid w:val="006903E2"/>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0F4761" w:themeColor="accent1" w:themeShade="BF"/>
      <w:kern w:val="0"/>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ae919b15-067f-4215-b652-6ee902578564/edit?viewport_loc=126%2C614%2C1650%2C758%2C.Q4MUjXso07N&amp;invitationId=inv_f483035b-0f2e-4ced-ba6c-b3177e9bc19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3E4A-9C8B-4C4F-8717-48280495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767</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4978</CharactersWithSpaces>
  <SharedDoc>false</SharedDoc>
  <HLinks>
    <vt:vector size="132" baseType="variant">
      <vt:variant>
        <vt:i4>1638461</vt:i4>
      </vt:variant>
      <vt:variant>
        <vt:i4>134</vt:i4>
      </vt:variant>
      <vt:variant>
        <vt:i4>0</vt:i4>
      </vt:variant>
      <vt:variant>
        <vt:i4>5</vt:i4>
      </vt:variant>
      <vt:variant>
        <vt:lpwstr/>
      </vt:variant>
      <vt:variant>
        <vt:lpwstr>_Toc445280485</vt:lpwstr>
      </vt:variant>
      <vt:variant>
        <vt:i4>1638461</vt:i4>
      </vt:variant>
      <vt:variant>
        <vt:i4>128</vt:i4>
      </vt:variant>
      <vt:variant>
        <vt:i4>0</vt:i4>
      </vt:variant>
      <vt:variant>
        <vt:i4>5</vt:i4>
      </vt:variant>
      <vt:variant>
        <vt:lpwstr/>
      </vt:variant>
      <vt:variant>
        <vt:lpwstr>_Toc445280484</vt:lpwstr>
      </vt:variant>
      <vt:variant>
        <vt:i4>1638461</vt:i4>
      </vt:variant>
      <vt:variant>
        <vt:i4>122</vt:i4>
      </vt:variant>
      <vt:variant>
        <vt:i4>0</vt:i4>
      </vt:variant>
      <vt:variant>
        <vt:i4>5</vt:i4>
      </vt:variant>
      <vt:variant>
        <vt:lpwstr/>
      </vt:variant>
      <vt:variant>
        <vt:lpwstr>_Toc445280483</vt:lpwstr>
      </vt:variant>
      <vt:variant>
        <vt:i4>1638461</vt:i4>
      </vt:variant>
      <vt:variant>
        <vt:i4>116</vt:i4>
      </vt:variant>
      <vt:variant>
        <vt:i4>0</vt:i4>
      </vt:variant>
      <vt:variant>
        <vt:i4>5</vt:i4>
      </vt:variant>
      <vt:variant>
        <vt:lpwstr/>
      </vt:variant>
      <vt:variant>
        <vt:lpwstr>_Toc445280482</vt:lpwstr>
      </vt:variant>
      <vt:variant>
        <vt:i4>1638461</vt:i4>
      </vt:variant>
      <vt:variant>
        <vt:i4>110</vt:i4>
      </vt:variant>
      <vt:variant>
        <vt:i4>0</vt:i4>
      </vt:variant>
      <vt:variant>
        <vt:i4>5</vt:i4>
      </vt:variant>
      <vt:variant>
        <vt:lpwstr/>
      </vt:variant>
      <vt:variant>
        <vt:lpwstr>_Toc445280481</vt:lpwstr>
      </vt:variant>
      <vt:variant>
        <vt:i4>1638461</vt:i4>
      </vt:variant>
      <vt:variant>
        <vt:i4>104</vt:i4>
      </vt:variant>
      <vt:variant>
        <vt:i4>0</vt:i4>
      </vt:variant>
      <vt:variant>
        <vt:i4>5</vt:i4>
      </vt:variant>
      <vt:variant>
        <vt:lpwstr/>
      </vt:variant>
      <vt:variant>
        <vt:lpwstr>_Toc445280480</vt:lpwstr>
      </vt:variant>
      <vt:variant>
        <vt:i4>1441853</vt:i4>
      </vt:variant>
      <vt:variant>
        <vt:i4>98</vt:i4>
      </vt:variant>
      <vt:variant>
        <vt:i4>0</vt:i4>
      </vt:variant>
      <vt:variant>
        <vt:i4>5</vt:i4>
      </vt:variant>
      <vt:variant>
        <vt:lpwstr/>
      </vt:variant>
      <vt:variant>
        <vt:lpwstr>_Toc445280479</vt:lpwstr>
      </vt:variant>
      <vt:variant>
        <vt:i4>1441853</vt:i4>
      </vt:variant>
      <vt:variant>
        <vt:i4>92</vt:i4>
      </vt:variant>
      <vt:variant>
        <vt:i4>0</vt:i4>
      </vt:variant>
      <vt:variant>
        <vt:i4>5</vt:i4>
      </vt:variant>
      <vt:variant>
        <vt:lpwstr/>
      </vt:variant>
      <vt:variant>
        <vt:lpwstr>_Toc445280478</vt:lpwstr>
      </vt:variant>
      <vt:variant>
        <vt:i4>1441853</vt:i4>
      </vt:variant>
      <vt:variant>
        <vt:i4>86</vt:i4>
      </vt:variant>
      <vt:variant>
        <vt:i4>0</vt:i4>
      </vt:variant>
      <vt:variant>
        <vt:i4>5</vt:i4>
      </vt:variant>
      <vt:variant>
        <vt:lpwstr/>
      </vt:variant>
      <vt:variant>
        <vt:lpwstr>_Toc445280477</vt:lpwstr>
      </vt:variant>
      <vt:variant>
        <vt:i4>1441853</vt:i4>
      </vt:variant>
      <vt:variant>
        <vt:i4>80</vt:i4>
      </vt:variant>
      <vt:variant>
        <vt:i4>0</vt:i4>
      </vt:variant>
      <vt:variant>
        <vt:i4>5</vt:i4>
      </vt:variant>
      <vt:variant>
        <vt:lpwstr/>
      </vt:variant>
      <vt:variant>
        <vt:lpwstr>_Toc445280476</vt:lpwstr>
      </vt:variant>
      <vt:variant>
        <vt:i4>1441853</vt:i4>
      </vt:variant>
      <vt:variant>
        <vt:i4>74</vt:i4>
      </vt:variant>
      <vt:variant>
        <vt:i4>0</vt:i4>
      </vt:variant>
      <vt:variant>
        <vt:i4>5</vt:i4>
      </vt:variant>
      <vt:variant>
        <vt:lpwstr/>
      </vt:variant>
      <vt:variant>
        <vt:lpwstr>_Toc445280475</vt:lpwstr>
      </vt:variant>
      <vt:variant>
        <vt:i4>1441853</vt:i4>
      </vt:variant>
      <vt:variant>
        <vt:i4>68</vt:i4>
      </vt:variant>
      <vt:variant>
        <vt:i4>0</vt:i4>
      </vt:variant>
      <vt:variant>
        <vt:i4>5</vt:i4>
      </vt:variant>
      <vt:variant>
        <vt:lpwstr/>
      </vt:variant>
      <vt:variant>
        <vt:lpwstr>_Toc445280474</vt:lpwstr>
      </vt:variant>
      <vt:variant>
        <vt:i4>1441853</vt:i4>
      </vt:variant>
      <vt:variant>
        <vt:i4>62</vt:i4>
      </vt:variant>
      <vt:variant>
        <vt:i4>0</vt:i4>
      </vt:variant>
      <vt:variant>
        <vt:i4>5</vt:i4>
      </vt:variant>
      <vt:variant>
        <vt:lpwstr/>
      </vt:variant>
      <vt:variant>
        <vt:lpwstr>_Toc445280473</vt:lpwstr>
      </vt:variant>
      <vt:variant>
        <vt:i4>1441853</vt:i4>
      </vt:variant>
      <vt:variant>
        <vt:i4>56</vt:i4>
      </vt:variant>
      <vt:variant>
        <vt:i4>0</vt:i4>
      </vt:variant>
      <vt:variant>
        <vt:i4>5</vt:i4>
      </vt:variant>
      <vt:variant>
        <vt:lpwstr/>
      </vt:variant>
      <vt:variant>
        <vt:lpwstr>_Toc445280472</vt:lpwstr>
      </vt:variant>
      <vt:variant>
        <vt:i4>1441853</vt:i4>
      </vt:variant>
      <vt:variant>
        <vt:i4>50</vt:i4>
      </vt:variant>
      <vt:variant>
        <vt:i4>0</vt:i4>
      </vt:variant>
      <vt:variant>
        <vt:i4>5</vt:i4>
      </vt:variant>
      <vt:variant>
        <vt:lpwstr/>
      </vt:variant>
      <vt:variant>
        <vt:lpwstr>_Toc445280471</vt:lpwstr>
      </vt:variant>
      <vt:variant>
        <vt:i4>1441853</vt:i4>
      </vt:variant>
      <vt:variant>
        <vt:i4>44</vt:i4>
      </vt:variant>
      <vt:variant>
        <vt:i4>0</vt:i4>
      </vt:variant>
      <vt:variant>
        <vt:i4>5</vt:i4>
      </vt:variant>
      <vt:variant>
        <vt:lpwstr/>
      </vt:variant>
      <vt:variant>
        <vt:lpwstr>_Toc445280470</vt:lpwstr>
      </vt:variant>
      <vt:variant>
        <vt:i4>1507389</vt:i4>
      </vt:variant>
      <vt:variant>
        <vt:i4>38</vt:i4>
      </vt:variant>
      <vt:variant>
        <vt:i4>0</vt:i4>
      </vt:variant>
      <vt:variant>
        <vt:i4>5</vt:i4>
      </vt:variant>
      <vt:variant>
        <vt:lpwstr/>
      </vt:variant>
      <vt:variant>
        <vt:lpwstr>_Toc445280469</vt:lpwstr>
      </vt:variant>
      <vt:variant>
        <vt:i4>1507389</vt:i4>
      </vt:variant>
      <vt:variant>
        <vt:i4>32</vt:i4>
      </vt:variant>
      <vt:variant>
        <vt:i4>0</vt:i4>
      </vt:variant>
      <vt:variant>
        <vt:i4>5</vt:i4>
      </vt:variant>
      <vt:variant>
        <vt:lpwstr/>
      </vt:variant>
      <vt:variant>
        <vt:lpwstr>_Toc445280468</vt:lpwstr>
      </vt:variant>
      <vt:variant>
        <vt:i4>1507389</vt:i4>
      </vt:variant>
      <vt:variant>
        <vt:i4>26</vt:i4>
      </vt:variant>
      <vt:variant>
        <vt:i4>0</vt:i4>
      </vt:variant>
      <vt:variant>
        <vt:i4>5</vt:i4>
      </vt:variant>
      <vt:variant>
        <vt:lpwstr/>
      </vt:variant>
      <vt:variant>
        <vt:lpwstr>_Toc445280467</vt:lpwstr>
      </vt:variant>
      <vt:variant>
        <vt:i4>1507389</vt:i4>
      </vt:variant>
      <vt:variant>
        <vt:i4>20</vt:i4>
      </vt:variant>
      <vt:variant>
        <vt:i4>0</vt:i4>
      </vt:variant>
      <vt:variant>
        <vt:i4>5</vt:i4>
      </vt:variant>
      <vt:variant>
        <vt:lpwstr/>
      </vt:variant>
      <vt:variant>
        <vt:lpwstr>_Toc445280466</vt:lpwstr>
      </vt:variant>
      <vt:variant>
        <vt:i4>1507389</vt:i4>
      </vt:variant>
      <vt:variant>
        <vt:i4>14</vt:i4>
      </vt:variant>
      <vt:variant>
        <vt:i4>0</vt:i4>
      </vt:variant>
      <vt:variant>
        <vt:i4>5</vt:i4>
      </vt:variant>
      <vt:variant>
        <vt:lpwstr/>
      </vt:variant>
      <vt:variant>
        <vt:lpwstr>_Toc445280465</vt:lpwstr>
      </vt:variant>
      <vt:variant>
        <vt:i4>1507389</vt:i4>
      </vt:variant>
      <vt:variant>
        <vt:i4>8</vt:i4>
      </vt:variant>
      <vt:variant>
        <vt:i4>0</vt:i4>
      </vt:variant>
      <vt:variant>
        <vt:i4>5</vt:i4>
      </vt:variant>
      <vt:variant>
        <vt:lpwstr/>
      </vt:variant>
      <vt:variant>
        <vt:lpwstr>_Toc445280464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Guía Técnica</dc:subject>
  <dc:creator>caldaz</dc:creator>
  <cp:keywords/>
  <cp:lastModifiedBy>STEVEN JEFFERSON POZO ANALUISA</cp:lastModifiedBy>
  <cp:revision>7</cp:revision>
  <cp:lastPrinted>2023-07-18T15:53:00Z</cp:lastPrinted>
  <dcterms:created xsi:type="dcterms:W3CDTF">2024-10-21T18:01:00Z</dcterms:created>
  <dcterms:modified xsi:type="dcterms:W3CDTF">2024-10-22T15:44:00Z</dcterms:modified>
</cp:coreProperties>
</file>