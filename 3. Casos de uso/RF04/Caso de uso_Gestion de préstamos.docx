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76196821" w:rsidR="00E579AD" w:rsidRPr="00D85081" w:rsidRDefault="000A2E59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 xml:space="preserve">Gestión de </w:t>
      </w:r>
      <w:r w:rsidR="005A2B14">
        <w:rPr>
          <w:rFonts w:cs="Arial"/>
          <w:i/>
          <w:iCs/>
          <w:sz w:val="32"/>
        </w:rPr>
        <w:t>préstamos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149F49D6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135285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5FA5F4CF" w:rsidR="009D25B3" w:rsidRPr="003547A8" w:rsidRDefault="00135285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MARLEY MORALES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05329678" w14:textId="77777777" w:rsidR="005A2B14" w:rsidRDefault="005A2B14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MARLEY </w:t>
            </w:r>
          </w:p>
          <w:p w14:paraId="36540870" w14:textId="37BA67F3" w:rsidR="00F7421B" w:rsidRPr="003833A6" w:rsidRDefault="005A2B14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MORALES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r>
              <w:t>aaaa</w:t>
            </w:r>
            <w:r w:rsidR="009D25B3">
              <w:t>-mm-dd</w:t>
            </w:r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4D85C41E" w14:textId="1DB2EEF8" w:rsidR="00316ABC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3453" w:history="1">
            <w:r w:rsidR="00316ABC" w:rsidRPr="00527CC0">
              <w:rPr>
                <w:rStyle w:val="Hipervnculo"/>
                <w:noProof/>
              </w:rPr>
              <w:t>1</w:t>
            </w:r>
            <w:r w:rsidR="00316A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316ABC" w:rsidRPr="00527CC0">
              <w:rPr>
                <w:rStyle w:val="Hipervnculo"/>
                <w:noProof/>
              </w:rPr>
              <w:t>GESTIÓN DE PRÉSTAMOS</w:t>
            </w:r>
            <w:r w:rsidR="00316ABC">
              <w:rPr>
                <w:noProof/>
                <w:webHidden/>
              </w:rPr>
              <w:tab/>
            </w:r>
            <w:r w:rsidR="00316ABC">
              <w:rPr>
                <w:noProof/>
                <w:webHidden/>
              </w:rPr>
              <w:fldChar w:fldCharType="begin"/>
            </w:r>
            <w:r w:rsidR="00316ABC">
              <w:rPr>
                <w:noProof/>
                <w:webHidden/>
              </w:rPr>
              <w:instrText xml:space="preserve"> PAGEREF _Toc182983453 \h </w:instrText>
            </w:r>
            <w:r w:rsidR="00316ABC">
              <w:rPr>
                <w:noProof/>
                <w:webHidden/>
              </w:rPr>
            </w:r>
            <w:r w:rsidR="00316ABC">
              <w:rPr>
                <w:noProof/>
                <w:webHidden/>
              </w:rPr>
              <w:fldChar w:fldCharType="separate"/>
            </w:r>
            <w:r w:rsidR="00316ABC">
              <w:rPr>
                <w:noProof/>
                <w:webHidden/>
              </w:rPr>
              <w:t>1</w:t>
            </w:r>
            <w:r w:rsidR="00316ABC">
              <w:rPr>
                <w:noProof/>
                <w:webHidden/>
              </w:rPr>
              <w:fldChar w:fldCharType="end"/>
            </w:r>
          </w:hyperlink>
        </w:p>
        <w:p w14:paraId="1FC19C2D" w14:textId="0317870E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4" w:history="1">
            <w:r w:rsidRPr="00527CC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25B0" w14:textId="4C8E9B8B" w:rsidR="00316ABC" w:rsidRDefault="00316ABC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5" w:history="1">
            <w:r w:rsidRPr="00527CC0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CBBF" w14:textId="5C595FA1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6" w:history="1">
            <w:r w:rsidRPr="00527CC0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2D10" w14:textId="4C1DC01B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7" w:history="1">
            <w:r w:rsidRPr="00527CC0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8E02" w14:textId="7FCB1D70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8" w:history="1">
            <w:r w:rsidRPr="00527CC0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E2B4" w14:textId="340F77E0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59" w:history="1">
            <w:r w:rsidRPr="00527CC0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F685" w14:textId="3D643BA8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0" w:history="1">
            <w:r w:rsidRPr="00527CC0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3212" w14:textId="2E471DC5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1" w:history="1">
            <w:r w:rsidRPr="00527CC0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A9A4" w14:textId="0EA22A9D" w:rsidR="00316ABC" w:rsidRDefault="00316ABC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2" w:history="1">
            <w:r w:rsidRPr="00527CC0">
              <w:rPr>
                <w:rStyle w:val="Hipervnculo"/>
                <w:noProof/>
                <w:lang w:val="es-ES"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  <w:lang w:val="es-ES"/>
              </w:rPr>
              <w:t>FA01. Excepciones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CEE6" w14:textId="4EE985A9" w:rsidR="00316ABC" w:rsidRDefault="00316ABC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3" w:history="1">
            <w:r w:rsidRPr="00527CC0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0A9F" w14:textId="3DCF9323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4" w:history="1">
            <w:r w:rsidRPr="00527CC0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5106" w14:textId="4AD7F58B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5" w:history="1">
            <w:r w:rsidRPr="00527CC0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3629" w14:textId="1E7AED38" w:rsidR="00316ABC" w:rsidRDefault="00316ABC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3466" w:history="1">
            <w:r w:rsidRPr="00527CC0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527CC0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497E9AB6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2024B0C2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182983453"/>
      <w:bookmarkStart w:id="1" w:name="_Toc425054504"/>
      <w:bookmarkStart w:id="2" w:name="_Toc423410238"/>
      <w:r>
        <w:t xml:space="preserve">GESTIÓN DE </w:t>
      </w:r>
      <w:r w:rsidR="005A2B14">
        <w:t>PRÉSTAMOS</w:t>
      </w:r>
      <w:bookmarkEnd w:id="0"/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2983454"/>
      <w:bookmarkEnd w:id="1"/>
      <w:bookmarkEnd w:id="2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62E37780" w:rsidR="0085455E" w:rsidRPr="0085455E" w:rsidRDefault="0085455E" w:rsidP="0085455E">
      <w:r>
        <w:t xml:space="preserve">Para la automatización de la biblioteca </w:t>
      </w:r>
      <w:r w:rsidR="005A2B14">
        <w:t>el bibliotecario, es el único que realiza los préstamos de los libros a los estudiantes o a los docentes. El bibliotecario tiene</w:t>
      </w:r>
      <w:r w:rsidR="00833549">
        <w:t xml:space="preserve"> relación con los estudiantes y los dicentes, pero estos dos últimos no se interactúan con el sistema.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2983455"/>
      <w:r w:rsidRPr="009D46C0">
        <w:rPr>
          <w:lang w:eastAsia="en-US"/>
        </w:rPr>
        <w:t>Antecedentes</w:t>
      </w:r>
      <w:bookmarkEnd w:id="7"/>
    </w:p>
    <w:p w14:paraId="2AC00A2E" w14:textId="72CE7BA9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School, por mucho tiempo </w:t>
      </w:r>
      <w:r w:rsidR="00143BB0">
        <w:rPr>
          <w:color w:val="auto"/>
          <w:lang w:eastAsia="en-US"/>
        </w:rPr>
        <w:t>ha</w:t>
      </w:r>
      <w:r>
        <w:rPr>
          <w:color w:val="auto"/>
          <w:lang w:eastAsia="en-US"/>
        </w:rPr>
        <w:t xml:space="preserve"> manejado la gestión de la biblioteca por medio de un Excel, siendo este un método que retarda las actividades de la bibliotecaria.</w:t>
      </w:r>
      <w:r w:rsidR="00D709C4">
        <w:rPr>
          <w:color w:val="auto"/>
          <w:lang w:eastAsia="en-US"/>
        </w:rPr>
        <w:t xml:space="preserve"> Esto ha generado la creación de una lista extensa </w:t>
      </w:r>
      <w:r w:rsidR="00833549">
        <w:rPr>
          <w:color w:val="auto"/>
          <w:lang w:eastAsia="en-US"/>
        </w:rPr>
        <w:t>de préstamos donde constan datos del libro y el estudiante o docente, pero en muchas ocasiones este delimita a al control de libros prestados y estudiantes o docentes que no han devuelto un libro. Por ello, el módulo de gestión de préstamos permite controlar de manera precisa los libros y sus pre</w:t>
      </w:r>
      <w:r w:rsidR="00530342">
        <w:rPr>
          <w:color w:val="auto"/>
          <w:lang w:eastAsia="en-US"/>
        </w:rPr>
        <w:t>statarios</w:t>
      </w:r>
      <w:r w:rsidR="00833549">
        <w:rPr>
          <w:color w:val="auto"/>
          <w:lang w:eastAsia="en-US"/>
        </w:rPr>
        <w:t>, así también como el reconocimiento de devoluciones.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296587024"/>
      <w:bookmarkStart w:id="9" w:name="_Toc445280466"/>
      <w:bookmarkStart w:id="10" w:name="_Toc182983456"/>
      <w:bookmarkStart w:id="11" w:name="_Toc535910786"/>
      <w:r w:rsidRPr="002D3776">
        <w:t>Definiciones, Acrónimos, Abreviaturas</w:t>
      </w:r>
      <w:bookmarkEnd w:id="8"/>
      <w:bookmarkEnd w:id="9"/>
      <w:bookmarkEnd w:id="10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222BFB95" w14:textId="77777777" w:rsidR="000D19E9" w:rsidRPr="000D19E9" w:rsidRDefault="000D19E9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D19E9">
        <w:rPr>
          <w:b/>
          <w:bCs/>
          <w:color w:val="auto"/>
        </w:rPr>
        <w:t>Inventario:</w:t>
      </w:r>
      <w:r>
        <w:rPr>
          <w:color w:val="auto"/>
        </w:rPr>
        <w:t xml:space="preserve"> </w:t>
      </w:r>
      <w:r w:rsidRPr="000D19E9">
        <w:rPr>
          <w:color w:val="auto"/>
        </w:rPr>
        <w:t>Lista ordenada de bienes y demás cosas valorables que pertenecen a una persona, empresa o institución.</w:t>
      </w:r>
    </w:p>
    <w:p w14:paraId="367AFC21" w14:textId="6256FED2" w:rsidR="000D19E9" w:rsidRPr="00530342" w:rsidRDefault="00675369" w:rsidP="0067536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</w:rPr>
        <w:t>Biblioteca</w:t>
      </w:r>
      <w:r w:rsidR="000D19E9" w:rsidRPr="000D19E9">
        <w:rPr>
          <w:b/>
          <w:bCs/>
          <w:color w:val="auto"/>
        </w:rPr>
        <w:t>:</w:t>
      </w:r>
      <w:r w:rsidR="000D19E9">
        <w:rPr>
          <w:color w:val="auto"/>
        </w:rPr>
        <w:t xml:space="preserve"> </w:t>
      </w:r>
      <w:r>
        <w:rPr>
          <w:color w:val="auto"/>
        </w:rPr>
        <w:t>Lugar donde se tiene considerable número de libros ordenados para la lectura</w:t>
      </w:r>
      <w:r w:rsidR="000D19E9">
        <w:rPr>
          <w:color w:val="auto"/>
        </w:rPr>
        <w:t>.</w:t>
      </w:r>
    </w:p>
    <w:p w14:paraId="34F23DA9" w14:textId="6176CCCD" w:rsidR="00530342" w:rsidRPr="00675369" w:rsidRDefault="00530342" w:rsidP="0067536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</w:rPr>
        <w:t>Préstamos:</w:t>
      </w:r>
      <w:r>
        <w:rPr>
          <w:color w:val="auto"/>
          <w:lang w:val="es-ES" w:eastAsia="en-US"/>
        </w:rPr>
        <w:t xml:space="preserve"> Acción de prestar un producto en base a un límite de tiempo bajo condiciones específicas.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2983457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7AA63B06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</w:t>
      </w:r>
      <w:r w:rsidR="00B774BC">
        <w:rPr>
          <w:color w:val="auto"/>
          <w:lang w:val="es-ES" w:eastAsia="en-US"/>
        </w:rPr>
        <w:t>o</w:t>
      </w:r>
    </w:p>
    <w:p w14:paraId="63BFE531" w14:textId="14D46ABD" w:rsidR="007A67B5" w:rsidRDefault="007A67B5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Administrador</w:t>
      </w:r>
    </w:p>
    <w:p w14:paraId="2ABECD09" w14:textId="359AE502" w:rsidR="00530342" w:rsidRDefault="0053034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Estudiantes</w:t>
      </w:r>
    </w:p>
    <w:p w14:paraId="2E870F7F" w14:textId="508728B9" w:rsidR="00530342" w:rsidRPr="00CB2B92" w:rsidRDefault="0053034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Profesores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2983458"/>
      <w:r w:rsidRPr="002D3776">
        <w:t>Precondiciones</w:t>
      </w:r>
      <w:bookmarkEnd w:id="16"/>
      <w:bookmarkEnd w:id="17"/>
      <w:bookmarkEnd w:id="18"/>
    </w:p>
    <w:p w14:paraId="7479BCB7" w14:textId="09654D87" w:rsidR="004061CA" w:rsidRDefault="00CB2B92" w:rsidP="001F70B9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El administrador o bibliotecari</w:t>
      </w:r>
      <w:r w:rsidR="00B774BC">
        <w:rPr>
          <w:color w:val="auto"/>
          <w:lang w:val="es-ES" w:eastAsia="en-US"/>
        </w:rPr>
        <w:t>o</w:t>
      </w:r>
      <w:r>
        <w:rPr>
          <w:color w:val="auto"/>
          <w:lang w:val="es-ES" w:eastAsia="en-US"/>
        </w:rPr>
        <w:t xml:space="preserve"> deben iniciar sesión en el sistema</w:t>
      </w:r>
    </w:p>
    <w:p w14:paraId="192F7BC0" w14:textId="17BF6BA3" w:rsidR="00CB2B92" w:rsidRPr="00CB2B92" w:rsidRDefault="00CB2B92" w:rsidP="00CB2B92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Validar que el usuario esté registrado dentro del sistema.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2983459"/>
      <w:r w:rsidRPr="0070205C">
        <w:t>Flujo de Eventos</w:t>
      </w:r>
      <w:bookmarkEnd w:id="11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2983460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31E66E4" w14:textId="78B934DF" w:rsidR="004061CA" w:rsidRDefault="00CB2B92" w:rsidP="00366199">
      <w:pPr>
        <w:pStyle w:val="InfoBlue"/>
        <w:numPr>
          <w:ilvl w:val="0"/>
          <w:numId w:val="3"/>
        </w:numPr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>El administrador o bibliotecari</w:t>
      </w:r>
      <w:r w:rsidR="00B774BC">
        <w:rPr>
          <w:i w:val="0"/>
          <w:color w:val="auto"/>
          <w:lang w:val="es-ES"/>
        </w:rPr>
        <w:t>o</w:t>
      </w:r>
      <w:r>
        <w:rPr>
          <w:i w:val="0"/>
          <w:color w:val="auto"/>
          <w:lang w:val="es-ES"/>
        </w:rPr>
        <w:t xml:space="preserve"> acceden al módulo de </w:t>
      </w:r>
      <w:r w:rsidR="00530342">
        <w:rPr>
          <w:i w:val="0"/>
          <w:color w:val="auto"/>
          <w:lang w:val="es-ES"/>
        </w:rPr>
        <w:t>préstamos</w:t>
      </w:r>
    </w:p>
    <w:p w14:paraId="6F1126C2" w14:textId="7F4DD5B7" w:rsidR="0082775D" w:rsidRDefault="00CB2B92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lastRenderedPageBreak/>
        <w:t xml:space="preserve">Seleccionar la opción </w:t>
      </w:r>
      <w:r w:rsidR="00B774BC">
        <w:rPr>
          <w:color w:val="auto"/>
          <w:lang w:val="es-ES" w:eastAsia="en-US"/>
        </w:rPr>
        <w:t>adquirir.</w:t>
      </w:r>
    </w:p>
    <w:p w14:paraId="4E7501BC" w14:textId="03E0E767" w:rsidR="00B774BC" w:rsidRDefault="00B774BC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Seleccionar un usuario.</w:t>
      </w:r>
    </w:p>
    <w:p w14:paraId="1345BCD4" w14:textId="140EAC24" w:rsidR="00B774BC" w:rsidRDefault="00B774BC" w:rsidP="0053034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Seleccionar uno o varios libros.</w:t>
      </w:r>
    </w:p>
    <w:p w14:paraId="252E7F59" w14:textId="63C6C0D2" w:rsidR="00B774BC" w:rsidRDefault="00B774BC" w:rsidP="00B774BC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Ver los datos del prestatario y los libros que se le asignarán.</w:t>
      </w:r>
    </w:p>
    <w:p w14:paraId="31824F1A" w14:textId="6501212C" w:rsidR="00B774BC" w:rsidRPr="00B774BC" w:rsidRDefault="00B774BC" w:rsidP="00B774BC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Finalizar el préstamo.</w:t>
      </w:r>
    </w:p>
    <w:p w14:paraId="63AB6A6F" w14:textId="77777777" w:rsidR="00F457F5" w:rsidRPr="007F6038" w:rsidRDefault="00F457F5" w:rsidP="00D16811">
      <w:pPr>
        <w:pStyle w:val="Ttulo2"/>
        <w:tabs>
          <w:tab w:val="left" w:pos="425"/>
        </w:tabs>
        <w:spacing w:before="360"/>
        <w:rPr>
          <w:i w:val="0"/>
          <w:sz w:val="24"/>
          <w:szCs w:val="24"/>
        </w:rPr>
      </w:pPr>
      <w:bookmarkStart w:id="26" w:name="_Toc535910788"/>
      <w:bookmarkStart w:id="27" w:name="_Toc296587034"/>
      <w:bookmarkStart w:id="28" w:name="_Toc445280473"/>
      <w:bookmarkStart w:id="29" w:name="_Toc182983461"/>
      <w:r w:rsidRPr="007F6038">
        <w:rPr>
          <w:i w:val="0"/>
          <w:sz w:val="24"/>
          <w:szCs w:val="24"/>
        </w:rPr>
        <w:t>Flujos Altern</w:t>
      </w:r>
      <w:bookmarkEnd w:id="26"/>
      <w:r w:rsidRPr="007F6038">
        <w:rPr>
          <w:i w:val="0"/>
          <w:sz w:val="24"/>
          <w:szCs w:val="24"/>
        </w:rPr>
        <w:t>os</w:t>
      </w:r>
      <w:bookmarkEnd w:id="27"/>
      <w:bookmarkEnd w:id="28"/>
      <w:bookmarkEnd w:id="29"/>
    </w:p>
    <w:p w14:paraId="421F11B8" w14:textId="63742C61" w:rsidR="00F457F5" w:rsidRPr="00EE0892" w:rsidRDefault="00F457F5" w:rsidP="00D16811">
      <w:pPr>
        <w:pStyle w:val="Ttulo3"/>
        <w:tabs>
          <w:tab w:val="clear" w:pos="709"/>
        </w:tabs>
        <w:suppressAutoHyphens w:val="0"/>
        <w:spacing w:before="200" w:line="240" w:lineRule="atLeast"/>
        <w:ind w:left="720" w:hanging="720"/>
        <w:rPr>
          <w:sz w:val="20"/>
          <w:szCs w:val="20"/>
          <w:lang w:val="es-ES"/>
        </w:rPr>
      </w:pPr>
      <w:bookmarkStart w:id="30" w:name="_Toc535910789"/>
      <w:bookmarkStart w:id="31" w:name="_Toc455894748"/>
      <w:bookmarkStart w:id="32" w:name="_Toc425054508"/>
      <w:bookmarkStart w:id="33" w:name="_Toc423410242"/>
      <w:bookmarkStart w:id="34" w:name="_Toc296587035"/>
      <w:bookmarkStart w:id="35" w:name="_Toc445280474"/>
      <w:bookmarkStart w:id="36" w:name="_Toc182983462"/>
      <w:r w:rsidRPr="00EE0892">
        <w:rPr>
          <w:sz w:val="20"/>
          <w:szCs w:val="20"/>
          <w:lang w:val="es-ES"/>
        </w:rPr>
        <w:t xml:space="preserve">FA01. </w:t>
      </w:r>
      <w:bookmarkEnd w:id="30"/>
      <w:bookmarkEnd w:id="31"/>
      <w:bookmarkEnd w:id="32"/>
      <w:bookmarkEnd w:id="33"/>
      <w:bookmarkEnd w:id="34"/>
      <w:bookmarkEnd w:id="35"/>
      <w:r w:rsidR="006903E2">
        <w:rPr>
          <w:sz w:val="20"/>
          <w:szCs w:val="20"/>
          <w:lang w:val="es-ES"/>
        </w:rPr>
        <w:t>Excepciones del sistema</w:t>
      </w:r>
      <w:bookmarkEnd w:id="36"/>
    </w:p>
    <w:p w14:paraId="43F45627" w14:textId="65049ACF" w:rsidR="0082775D" w:rsidRPr="00366199" w:rsidRDefault="00B774BC" w:rsidP="0082775D">
      <w:pPr>
        <w:pStyle w:val="Textoindependiente"/>
        <w:numPr>
          <w:ilvl w:val="0"/>
          <w:numId w:val="7"/>
        </w:numPr>
        <w:rPr>
          <w:color w:val="auto"/>
          <w:lang w:val="es-ES" w:eastAsia="en-US"/>
        </w:rPr>
      </w:pPr>
      <w:bookmarkStart w:id="37" w:name="_Toc535910791"/>
      <w:r>
        <w:rPr>
          <w:color w:val="auto"/>
          <w:lang w:val="es-ES" w:eastAsia="en-US"/>
        </w:rPr>
        <w:t>Si un usuario que no ha devuelto algún libro requiere otros préstamos el sistema mostrará un mensaje señalando que dicho usuario “tiene una devolución pendiente”, junto a los libros que no ha devuelto.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8" w:name="_Toc445280477"/>
      <w:bookmarkStart w:id="39" w:name="_Toc182983463"/>
      <w:bookmarkStart w:id="40" w:name="_Toc296587038"/>
      <w:r w:rsidRPr="006B3E83">
        <w:rPr>
          <w:i w:val="0"/>
          <w:sz w:val="24"/>
          <w:szCs w:val="24"/>
        </w:rPr>
        <w:t>R</w:t>
      </w:r>
      <w:bookmarkEnd w:id="38"/>
      <w:r w:rsidR="002C4EE5">
        <w:rPr>
          <w:i w:val="0"/>
          <w:sz w:val="24"/>
          <w:szCs w:val="24"/>
        </w:rPr>
        <w:t>eglas de negocio</w:t>
      </w:r>
      <w:bookmarkEnd w:id="39"/>
    </w:p>
    <w:p w14:paraId="45711D9F" w14:textId="15A85289" w:rsidR="002C4EE5" w:rsidRDefault="0082775D" w:rsidP="001F70B9">
      <w:pPr>
        <w:numPr>
          <w:ilvl w:val="0"/>
          <w:numId w:val="8"/>
        </w:numPr>
        <w:spacing w:line="276" w:lineRule="auto"/>
      </w:pPr>
      <w:r>
        <w:t xml:space="preserve">Solo la bibliotecaria y el administrador pueden </w:t>
      </w:r>
      <w:r w:rsidR="00B774BC">
        <w:t>realizar préstamos</w:t>
      </w:r>
      <w:r>
        <w:t>.</w:t>
      </w:r>
    </w:p>
    <w:p w14:paraId="410DADA9" w14:textId="796118CB" w:rsidR="002C4EE5" w:rsidRPr="00366199" w:rsidRDefault="002C4EE5" w:rsidP="00B774BC">
      <w:pPr>
        <w:spacing w:line="276" w:lineRule="auto"/>
        <w:ind w:left="720"/>
      </w:pPr>
    </w:p>
    <w:p w14:paraId="44CBF992" w14:textId="5BC81A1A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1" w:name="_Toc296587039"/>
      <w:bookmarkStart w:id="42" w:name="_Toc445280478"/>
      <w:bookmarkStart w:id="43" w:name="_Toc182983464"/>
      <w:bookmarkEnd w:id="40"/>
      <w:r w:rsidRPr="0026098C">
        <w:t>Requerimientos Especiales</w:t>
      </w:r>
      <w:bookmarkEnd w:id="37"/>
      <w:bookmarkEnd w:id="41"/>
      <w:bookmarkEnd w:id="42"/>
      <w:bookmarkEnd w:id="43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60323353" w14:textId="618C8BB6" w:rsidR="002C4EE5" w:rsidRDefault="0082775D" w:rsidP="0082775D">
      <w:pPr>
        <w:pStyle w:val="InfoBlue"/>
        <w:numPr>
          <w:ilvl w:val="1"/>
          <w:numId w:val="9"/>
        </w:numPr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Se </w:t>
      </w:r>
      <w:r w:rsidR="000F0C09">
        <w:rPr>
          <w:i w:val="0"/>
          <w:iCs/>
          <w:color w:val="auto"/>
          <w:lang w:val="es-ES"/>
        </w:rPr>
        <w:t>muestra 3 ventanas en este proceso:</w:t>
      </w:r>
    </w:p>
    <w:p w14:paraId="7E0EBAE3" w14:textId="352441D7" w:rsidR="000F0C09" w:rsidRPr="000F0C09" w:rsidRDefault="000F0C09" w:rsidP="000F0C09">
      <w:pPr>
        <w:pStyle w:val="Textoindependiente"/>
        <w:numPr>
          <w:ilvl w:val="0"/>
          <w:numId w:val="11"/>
        </w:numPr>
        <w:rPr>
          <w:color w:val="auto"/>
          <w:lang w:val="es-ES" w:eastAsia="en-US"/>
        </w:rPr>
      </w:pPr>
      <w:r w:rsidRPr="000F0C09">
        <w:rPr>
          <w:color w:val="auto"/>
          <w:lang w:val="es-ES" w:eastAsia="en-US"/>
        </w:rPr>
        <w:t>Ventana de la lista de estudiantes con la posibilidad de filtrar cualquier dato importante del estudiante o docente que se requiera buscar para facilitar su búsqueda.</w:t>
      </w:r>
    </w:p>
    <w:p w14:paraId="27EEE710" w14:textId="05B3AB2C" w:rsidR="000F0C09" w:rsidRPr="000F0C09" w:rsidRDefault="000F0C09" w:rsidP="000F0C09">
      <w:pPr>
        <w:pStyle w:val="Textoindependiente"/>
        <w:numPr>
          <w:ilvl w:val="0"/>
          <w:numId w:val="11"/>
        </w:numPr>
        <w:rPr>
          <w:color w:val="auto"/>
          <w:lang w:val="es-ES" w:eastAsia="en-US"/>
        </w:rPr>
      </w:pPr>
      <w:r w:rsidRPr="000F0C09">
        <w:rPr>
          <w:color w:val="auto"/>
          <w:lang w:val="es-ES" w:eastAsia="en-US"/>
        </w:rPr>
        <w:t>Ventana de libros similar a la de los estudiantes.</w:t>
      </w:r>
    </w:p>
    <w:p w14:paraId="007F3A78" w14:textId="598C9E5D" w:rsidR="000F0C09" w:rsidRPr="000F0C09" w:rsidRDefault="000F0C09" w:rsidP="000F0C09">
      <w:pPr>
        <w:pStyle w:val="Textoindependiente"/>
        <w:numPr>
          <w:ilvl w:val="0"/>
          <w:numId w:val="11"/>
        </w:numPr>
        <w:rPr>
          <w:color w:val="auto"/>
          <w:lang w:val="es-ES" w:eastAsia="en-US"/>
        </w:rPr>
      </w:pPr>
      <w:r w:rsidRPr="000F0C09">
        <w:rPr>
          <w:color w:val="auto"/>
          <w:lang w:val="es-ES" w:eastAsia="en-US"/>
        </w:rPr>
        <w:t>Ventana que muestra los datos del usuario y los libros seleccionados. Esta ventana se mostrará antes de finalizar el proceso de préstamos.</w:t>
      </w:r>
    </w:p>
    <w:p w14:paraId="4EE30D49" w14:textId="6293D62A" w:rsidR="0082775D" w:rsidRPr="0082775D" w:rsidRDefault="0082775D" w:rsidP="005B2798">
      <w:pPr>
        <w:pStyle w:val="Textoindependiente"/>
        <w:ind w:left="2160"/>
        <w:rPr>
          <w:color w:val="auto"/>
          <w:lang w:val="es-ES" w:eastAsia="en-US"/>
        </w:rPr>
      </w:pPr>
    </w:p>
    <w:p w14:paraId="00E7D677" w14:textId="5DA899FD" w:rsidR="00F457F5" w:rsidRPr="002C4EE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  <w:r w:rsidR="0082775D">
        <w:rPr>
          <w:i w:val="0"/>
          <w:iCs/>
          <w:color w:val="auto"/>
          <w:lang w:val="es-ES"/>
        </w:rPr>
        <w:t xml:space="preserve">Simplicidad para </w:t>
      </w:r>
      <w:r w:rsidR="000F0C09">
        <w:rPr>
          <w:i w:val="0"/>
          <w:iCs/>
          <w:color w:val="auto"/>
          <w:lang w:val="es-ES"/>
        </w:rPr>
        <w:t>seleccionar al usuario y los libros con un solo click.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4" w:name="_Toc296587041"/>
      <w:bookmarkStart w:id="45" w:name="_Toc445280480"/>
      <w:bookmarkStart w:id="46" w:name="_Toc182983465"/>
      <w:r w:rsidRPr="0026098C">
        <w:t>Pos</w:t>
      </w:r>
      <w:r w:rsidR="00273092">
        <w:t>t</w:t>
      </w:r>
      <w:r w:rsidRPr="0026098C">
        <w:t>condiciones</w:t>
      </w:r>
      <w:bookmarkEnd w:id="44"/>
      <w:bookmarkEnd w:id="45"/>
      <w:bookmarkEnd w:id="46"/>
    </w:p>
    <w:p w14:paraId="1017AAD5" w14:textId="54CE2C4B" w:rsidR="002C4EE5" w:rsidRPr="002C4EE5" w:rsidRDefault="005B2798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Al enlazar los datos del usuario y libro automáticamente y establecer una fecha límite, dar click en el botón de guardar y finalizar el préstamo.</w:t>
      </w:r>
    </w:p>
    <w:p w14:paraId="77015636" w14:textId="77777777" w:rsidR="002C4EE5" w:rsidRDefault="002C4EE5" w:rsidP="002C4EE5">
      <w:pPr>
        <w:pStyle w:val="Textoindependiente"/>
        <w:ind w:left="568"/>
        <w:rPr>
          <w:lang w:val="es-ES" w:eastAsia="en-US"/>
        </w:rPr>
      </w:pPr>
    </w:p>
    <w:p w14:paraId="3517308E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405602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D9D6813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31A9785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961C8F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645C0F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FD6DCA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9C5BE6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556F6FF8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28CA884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0C5E39B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254CC012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00996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Pr="002C4EE5" w:rsidRDefault="003071CD" w:rsidP="002C4EE5">
      <w:pPr>
        <w:pStyle w:val="Textoindependiente"/>
        <w:ind w:left="568"/>
        <w:rPr>
          <w:lang w:val="es-ES" w:eastAsia="en-US"/>
        </w:rPr>
      </w:pPr>
    </w:p>
    <w:p w14:paraId="035B7789" w14:textId="3EA768C0" w:rsidR="006B7FEC" w:rsidRDefault="0082775D" w:rsidP="006B7FEC">
      <w:pPr>
        <w:pStyle w:val="Ttulo1"/>
        <w:tabs>
          <w:tab w:val="left" w:pos="425"/>
        </w:tabs>
        <w:spacing w:before="480"/>
      </w:pPr>
      <w:bookmarkStart w:id="47" w:name="_Toc182983466"/>
      <w:r>
        <w:t>Diagrama de caso de uso</w:t>
      </w:r>
      <w:bookmarkEnd w:id="47"/>
    </w:p>
    <w:p w14:paraId="55F2DE35" w14:textId="0F77D60D" w:rsidR="006B7FEC" w:rsidRDefault="006B7FEC" w:rsidP="006B7FEC">
      <w:pPr>
        <w:pStyle w:val="NormalWeb"/>
        <w:rPr>
          <w:lang w:val="es-US" w:eastAsia="es-US"/>
        </w:rPr>
      </w:pPr>
      <w:r>
        <w:rPr>
          <w:noProof/>
        </w:rPr>
        <w:drawing>
          <wp:inline distT="0" distB="0" distL="0" distR="0" wp14:anchorId="71549C08" wp14:editId="7CAD946B">
            <wp:extent cx="5546090" cy="5356860"/>
            <wp:effectExtent l="0" t="0" r="0" b="0"/>
            <wp:docPr id="234513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65"/>
                    <a:stretch/>
                  </pic:blipFill>
                  <pic:spPr bwMode="auto">
                    <a:xfrm>
                      <a:off x="0" y="0"/>
                      <a:ext cx="5564674" cy="537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E04FE" w14:textId="01DCFA63" w:rsidR="00316ABC" w:rsidRDefault="00316ABC" w:rsidP="00316ABC">
      <w:pPr>
        <w:pStyle w:val="NormalWeb"/>
        <w:rPr>
          <w:lang w:val="es-US" w:eastAsia="es-US"/>
        </w:rPr>
      </w:pPr>
    </w:p>
    <w:p w14:paraId="6CDA686D" w14:textId="77777777" w:rsidR="00BD3CEF" w:rsidRDefault="00BD3CEF" w:rsidP="00BD3CEF"/>
    <w:p w14:paraId="72C9FEBA" w14:textId="7F551BB0" w:rsidR="00B85EA0" w:rsidRPr="00B774BC" w:rsidRDefault="00BD3CEF" w:rsidP="00BD3CEF">
      <w:pPr>
        <w:tabs>
          <w:tab w:val="left" w:pos="2736"/>
        </w:tabs>
        <w:rPr>
          <w:b/>
          <w:bCs/>
          <w:sz w:val="36"/>
        </w:rPr>
      </w:pPr>
      <w:r w:rsidRPr="00B774BC">
        <w:rPr>
          <w:b/>
          <w:bCs/>
          <w:sz w:val="36"/>
        </w:rPr>
        <w:t>Anexos</w:t>
      </w:r>
    </w:p>
    <w:p w14:paraId="6F1D246F" w14:textId="47EC2254" w:rsidR="00BD3CEF" w:rsidRPr="00B774BC" w:rsidRDefault="00316ABC" w:rsidP="00A31FAE">
      <w:pPr>
        <w:tabs>
          <w:tab w:val="left" w:pos="2736"/>
        </w:tabs>
        <w:rPr>
          <w:szCs w:val="14"/>
        </w:rPr>
      </w:pPr>
      <w:hyperlink r:id="rId12" w:history="1">
        <w:r w:rsidRPr="00AA17D4">
          <w:rPr>
            <w:rStyle w:val="Hipervnculo"/>
            <w:szCs w:val="14"/>
          </w:rPr>
          <w:t>https://lucid.app/lucidchart/b3a135bf-36d3-4d87-8368-a066fe47e6bd/edit?viewport_loc=-189%2C-566%2C1775%2C816%2C.Q4MUjXso07N&amp;invitationId=inv_92cba8f5-5521-441f-a62f-fbf7edd95f93</w:t>
        </w:r>
      </w:hyperlink>
      <w:r>
        <w:rPr>
          <w:szCs w:val="14"/>
        </w:rPr>
        <w:t xml:space="preserve"> </w:t>
      </w:r>
    </w:p>
    <w:sectPr w:rsidR="00BD3CEF" w:rsidRPr="00B774BC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E0859" w14:textId="77777777" w:rsidR="00E26974" w:rsidRDefault="00E26974">
      <w:r>
        <w:separator/>
      </w:r>
    </w:p>
  </w:endnote>
  <w:endnote w:type="continuationSeparator" w:id="0">
    <w:p w14:paraId="14B647FF" w14:textId="77777777" w:rsidR="00E26974" w:rsidRDefault="00E2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6FAAA52E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135285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0F056" w14:textId="77777777" w:rsidR="00E26974" w:rsidRDefault="00E26974">
      <w:r>
        <w:separator/>
      </w:r>
    </w:p>
  </w:footnote>
  <w:footnote w:type="continuationSeparator" w:id="0">
    <w:p w14:paraId="13217B27" w14:textId="77777777" w:rsidR="00E26974" w:rsidRDefault="00E26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9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D4517"/>
    <w:multiLevelType w:val="hybridMultilevel"/>
    <w:tmpl w:val="71C4F086"/>
    <w:lvl w:ilvl="0" w:tplc="5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2"/>
  </w:num>
  <w:num w:numId="4" w16cid:durableId="545262147">
    <w:abstractNumId w:val="23"/>
  </w:num>
  <w:num w:numId="5" w16cid:durableId="1330910545">
    <w:abstractNumId w:val="19"/>
  </w:num>
  <w:num w:numId="6" w16cid:durableId="1809080584">
    <w:abstractNumId w:val="25"/>
  </w:num>
  <w:num w:numId="7" w16cid:durableId="1060667005">
    <w:abstractNumId w:val="21"/>
  </w:num>
  <w:num w:numId="8" w16cid:durableId="1608465591">
    <w:abstractNumId w:val="24"/>
  </w:num>
  <w:num w:numId="9" w16cid:durableId="2069380247">
    <w:abstractNumId w:val="17"/>
  </w:num>
  <w:num w:numId="10" w16cid:durableId="1062211130">
    <w:abstractNumId w:val="26"/>
  </w:num>
  <w:num w:numId="11" w16cid:durableId="1217811712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A28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0F0C09"/>
    <w:rsid w:val="001011C7"/>
    <w:rsid w:val="00102744"/>
    <w:rsid w:val="00105EC9"/>
    <w:rsid w:val="001120BC"/>
    <w:rsid w:val="00116E9E"/>
    <w:rsid w:val="00135285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16ABC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9047A"/>
    <w:rsid w:val="00393B36"/>
    <w:rsid w:val="003A0D08"/>
    <w:rsid w:val="003B1F2C"/>
    <w:rsid w:val="003C3EB4"/>
    <w:rsid w:val="003D1DBF"/>
    <w:rsid w:val="003D59B6"/>
    <w:rsid w:val="003E11CA"/>
    <w:rsid w:val="003E41DE"/>
    <w:rsid w:val="003E4EF5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303E"/>
    <w:rsid w:val="0046470C"/>
    <w:rsid w:val="004721F5"/>
    <w:rsid w:val="004751E6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7E88"/>
    <w:rsid w:val="00522117"/>
    <w:rsid w:val="00525908"/>
    <w:rsid w:val="00530342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B14"/>
    <w:rsid w:val="005A653F"/>
    <w:rsid w:val="005B101F"/>
    <w:rsid w:val="005B1D7C"/>
    <w:rsid w:val="005B2798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B7FEC"/>
    <w:rsid w:val="006C2082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387E"/>
    <w:rsid w:val="007373C5"/>
    <w:rsid w:val="00742870"/>
    <w:rsid w:val="007568F9"/>
    <w:rsid w:val="00771535"/>
    <w:rsid w:val="00773671"/>
    <w:rsid w:val="007A0370"/>
    <w:rsid w:val="007A5C97"/>
    <w:rsid w:val="007A67B5"/>
    <w:rsid w:val="007B226E"/>
    <w:rsid w:val="007B4CBD"/>
    <w:rsid w:val="007B6741"/>
    <w:rsid w:val="007D694C"/>
    <w:rsid w:val="007D7226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3A70"/>
    <w:rsid w:val="00A07C6F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71597"/>
    <w:rsid w:val="00A8148E"/>
    <w:rsid w:val="00A816D9"/>
    <w:rsid w:val="00A81FA7"/>
    <w:rsid w:val="00A8444E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5A1E"/>
    <w:rsid w:val="00B2673D"/>
    <w:rsid w:val="00B46C10"/>
    <w:rsid w:val="00B56DE7"/>
    <w:rsid w:val="00B65176"/>
    <w:rsid w:val="00B66542"/>
    <w:rsid w:val="00B72017"/>
    <w:rsid w:val="00B72354"/>
    <w:rsid w:val="00B774BC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427A"/>
    <w:rsid w:val="00C45801"/>
    <w:rsid w:val="00C6020E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62E8"/>
    <w:rsid w:val="00DD2B28"/>
    <w:rsid w:val="00DE31F7"/>
    <w:rsid w:val="00E02C0F"/>
    <w:rsid w:val="00E10AB0"/>
    <w:rsid w:val="00E13E85"/>
    <w:rsid w:val="00E21E48"/>
    <w:rsid w:val="00E25292"/>
    <w:rsid w:val="00E26974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D3883"/>
    <w:rsid w:val="00EE0892"/>
    <w:rsid w:val="00EE49DD"/>
    <w:rsid w:val="00EE54E6"/>
    <w:rsid w:val="00EE5678"/>
    <w:rsid w:val="00EF6E9B"/>
    <w:rsid w:val="00F0578D"/>
    <w:rsid w:val="00F116E6"/>
    <w:rsid w:val="00F15C02"/>
    <w:rsid w:val="00F30207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uiPriority w:val="99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b3a135bf-36d3-4d87-8368-a066fe47e6bd/edit?viewport_loc=-189%2C-566%2C1775%2C816%2C.Q4MUjXso07N&amp;invitationId=inv_92cba8f5-5521-441f-a62f-fbf7edd95f9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5961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JEFFERSON POZO ANALUISA</cp:lastModifiedBy>
  <cp:revision>11</cp:revision>
  <cp:lastPrinted>2023-07-18T15:53:00Z</cp:lastPrinted>
  <dcterms:created xsi:type="dcterms:W3CDTF">2024-10-21T18:01:00Z</dcterms:created>
  <dcterms:modified xsi:type="dcterms:W3CDTF">2024-12-18T12:29:00Z</dcterms:modified>
</cp:coreProperties>
</file>