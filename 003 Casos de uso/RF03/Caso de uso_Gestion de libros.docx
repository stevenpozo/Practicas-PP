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4681F4F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D709C4">
        <w:rPr>
          <w:rFonts w:cs="Arial"/>
          <w:i/>
          <w:iCs/>
          <w:sz w:val="32"/>
        </w:rPr>
        <w:t>libros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575C0BE3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EA3A93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5EE7EDFE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D709C4">
              <w:rPr>
                <w:sz w:val="18"/>
              </w:rPr>
              <w:t>LIBROS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7881C021" w:rsidR="009D25B3" w:rsidRPr="003547A8" w:rsidRDefault="003833A6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72CABE1E" w14:textId="77777777" w:rsidR="003833A6" w:rsidRDefault="003833A6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STEVEN </w:t>
            </w:r>
          </w:p>
          <w:p w14:paraId="36540870" w14:textId="06B1EC81" w:rsidR="00F7421B" w:rsidRPr="003833A6" w:rsidRDefault="003833A6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proofErr w:type="spellStart"/>
            <w:r>
              <w:t>aaaa</w:t>
            </w:r>
            <w:proofErr w:type="spellEnd"/>
            <w:r w:rsidR="009D25B3">
              <w:t>-mm-</w:t>
            </w:r>
            <w:proofErr w:type="spellStart"/>
            <w:r w:rsidR="009D25B3">
              <w:t>dd</w:t>
            </w:r>
            <w:proofErr w:type="spellEnd"/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47AE0825" w14:textId="601C7C32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8506" w:history="1">
            <w:r w:rsidRPr="00032C34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4D8" w14:textId="53049158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7" w:history="1">
            <w:r w:rsidRPr="00032C3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E7C4" w14:textId="2154742E" w:rsidR="006903E2" w:rsidRDefault="006903E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8" w:history="1">
            <w:r w:rsidRPr="00032C34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2971" w14:textId="4A324B4E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9" w:history="1">
            <w:r w:rsidRPr="00032C34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825B" w14:textId="6AA8CCD4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0" w:history="1">
            <w:r w:rsidRPr="00032C34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C0A3" w14:textId="07AC63CE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1" w:history="1">
            <w:r w:rsidRPr="00032C34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167E" w14:textId="397BF98F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2" w:history="1">
            <w:r w:rsidRPr="00032C34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9B1D" w14:textId="257C043E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3" w:history="1">
            <w:r w:rsidRPr="00032C34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A257" w14:textId="54491373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4" w:history="1">
            <w:r w:rsidRPr="00032C34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D8B8" w14:textId="5D092CB1" w:rsidR="006903E2" w:rsidRDefault="006903E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5" w:history="1">
            <w:r w:rsidRPr="00032C34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  <w:lang w:val="es-ES"/>
              </w:rPr>
              <w:t>FA01. &lt; Primer Flujo Alterno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E115" w14:textId="44B04CEC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6" w:history="1">
            <w:r w:rsidRPr="00032C34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E574" w14:textId="4C9AA209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7" w:history="1">
            <w:r w:rsidRPr="00032C34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72AD" w14:textId="2E718F76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8" w:history="1">
            <w:r w:rsidRPr="00032C34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107" w14:textId="64B6DBE4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9" w:history="1">
            <w:r w:rsidRPr="00032C34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561EA726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33F4D1F8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0408506"/>
      <w:bookmarkStart w:id="1" w:name="_Toc425054504"/>
      <w:bookmarkStart w:id="2" w:name="_Toc423410238"/>
      <w:r>
        <w:t xml:space="preserve">GESTIÓN DE </w:t>
      </w:r>
      <w:bookmarkEnd w:id="0"/>
      <w:r w:rsidR="00D709C4">
        <w:t>LIBROS</w:t>
      </w:r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0408507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407896E0" w:rsidR="0085455E" w:rsidRPr="0085455E" w:rsidRDefault="0085455E" w:rsidP="0085455E">
      <w:r>
        <w:t xml:space="preserve">Para la automatización de la biblioteca </w:t>
      </w:r>
      <w:r w:rsidR="00D709C4">
        <w:t>la bibliotecaria y el administrador son las únicas personas que pueden añadir, editar e inhabilitar un libro</w:t>
      </w:r>
      <w:r>
        <w:t>.</w:t>
      </w:r>
      <w:r w:rsidR="00D709C4">
        <w:t xml:space="preserve"> Del mismo modo son los únicos con acceso al sistema para poder visualizar los libros.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0408508"/>
      <w:r w:rsidRPr="009D46C0">
        <w:rPr>
          <w:lang w:eastAsia="en-US"/>
        </w:rPr>
        <w:t>Antecedentes</w:t>
      </w:r>
      <w:bookmarkEnd w:id="7"/>
    </w:p>
    <w:p w14:paraId="2AC00A2E" w14:textId="02C37EC7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</w:t>
      </w:r>
      <w:proofErr w:type="spellStart"/>
      <w:r>
        <w:rPr>
          <w:color w:val="auto"/>
          <w:lang w:eastAsia="en-US"/>
        </w:rPr>
        <w:t>School</w:t>
      </w:r>
      <w:proofErr w:type="spellEnd"/>
      <w:r>
        <w:rPr>
          <w:color w:val="auto"/>
          <w:lang w:eastAsia="en-US"/>
        </w:rPr>
        <w:t xml:space="preserve">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de libros, sin </w:t>
      </w:r>
      <w:r w:rsidR="00143BB0">
        <w:rPr>
          <w:color w:val="auto"/>
          <w:lang w:eastAsia="en-US"/>
        </w:rPr>
        <w:t>orden y</w:t>
      </w:r>
      <w:r w:rsidR="00D709C4">
        <w:rPr>
          <w:color w:val="auto"/>
          <w:lang w:eastAsia="en-US"/>
        </w:rPr>
        <w:t xml:space="preserve"> provocando </w:t>
      </w:r>
      <w:r w:rsidR="00143BB0">
        <w:rPr>
          <w:color w:val="auto"/>
          <w:lang w:eastAsia="en-US"/>
        </w:rPr>
        <w:t>pérdida</w:t>
      </w:r>
      <w:r w:rsidR="00D709C4">
        <w:rPr>
          <w:color w:val="auto"/>
          <w:lang w:eastAsia="en-US"/>
        </w:rPr>
        <w:t xml:space="preserve"> de tiempo al encontrar o añadir un nuevo libro, ya que no existe advertencia al agregar un nuevo libro.</w:t>
      </w:r>
      <w:r w:rsidR="00143BB0">
        <w:rPr>
          <w:color w:val="auto"/>
          <w:lang w:eastAsia="en-US"/>
        </w:rPr>
        <w:t xml:space="preserve"> El módulo de gestión de libros permite realizar una inserción, edición e inhabilitación de los libros validando sus datos y existencia.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0408509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0D19E9" w:rsidRDefault="000D19E9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D19E9">
        <w:rPr>
          <w:b/>
          <w:bCs/>
          <w:color w:val="auto"/>
        </w:rPr>
        <w:t>Inventario:</w:t>
      </w:r>
      <w:r>
        <w:rPr>
          <w:color w:val="auto"/>
        </w:rPr>
        <w:t xml:space="preserve"> </w:t>
      </w:r>
      <w:r w:rsidRPr="000D19E9">
        <w:rPr>
          <w:color w:val="auto"/>
        </w:rPr>
        <w:t>Lista ordenada de bienes y demás cosas valorables que pertenecen a una persona, empresa o institución.</w:t>
      </w:r>
    </w:p>
    <w:p w14:paraId="367AFC21" w14:textId="6256FED2" w:rsidR="000D19E9" w:rsidRPr="00675369" w:rsidRDefault="00675369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Biblioteca</w:t>
      </w:r>
      <w:r w:rsidR="000D19E9" w:rsidRPr="000D19E9">
        <w:rPr>
          <w:b/>
          <w:bCs/>
          <w:color w:val="auto"/>
        </w:rPr>
        <w:t>:</w:t>
      </w:r>
      <w:r w:rsidR="000D19E9">
        <w:rPr>
          <w:color w:val="auto"/>
        </w:rPr>
        <w:t xml:space="preserve"> </w:t>
      </w:r>
      <w:r>
        <w:rPr>
          <w:color w:val="auto"/>
        </w:rPr>
        <w:t>Lugar donde se tiene considerable número de libros ordenados para la lectura</w:t>
      </w:r>
      <w:r w:rsidR="000D19E9">
        <w:rPr>
          <w:color w:val="auto"/>
        </w:rPr>
        <w:t>.</w:t>
      </w:r>
    </w:p>
    <w:p w14:paraId="272760E5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0408510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5FB06CC" w14:textId="272A7E82" w:rsidR="00EA3A93" w:rsidRPr="00EA3A93" w:rsidRDefault="00675369" w:rsidP="00EA3A93">
      <w:pPr>
        <w:pStyle w:val="InfoBlue"/>
        <w:numPr>
          <w:ilvl w:val="0"/>
          <w:numId w:val="5"/>
        </w:numPr>
        <w:rPr>
          <w:i w:val="0"/>
          <w:iCs/>
          <w:color w:val="auto"/>
          <w:lang w:val="es-ES"/>
        </w:rPr>
      </w:pPr>
      <w:r w:rsidRPr="00CB2B92">
        <w:rPr>
          <w:i w:val="0"/>
          <w:iCs/>
          <w:color w:val="auto"/>
          <w:lang w:val="es-ES"/>
        </w:rPr>
        <w:t>Administrador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5F40215A" w14:textId="4D6C4BC8" w:rsidR="00EA3A93" w:rsidRPr="00CB2B92" w:rsidRDefault="00EA3A93" w:rsidP="00D4087D">
      <w:pPr>
        <w:pStyle w:val="Textoindependiente"/>
        <w:rPr>
          <w:color w:val="auto"/>
          <w:lang w:val="es-ES" w:eastAsia="en-US"/>
        </w:rPr>
      </w:pP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0408511"/>
      <w:r w:rsidRPr="002D3776">
        <w:t>Precondiciones</w:t>
      </w:r>
      <w:bookmarkEnd w:id="16"/>
      <w:bookmarkEnd w:id="17"/>
      <w:bookmarkEnd w:id="18"/>
    </w:p>
    <w:p w14:paraId="7479BCB7" w14:textId="796DFB0D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bibliotecaria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0408512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0408513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6F7DC425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El administrador o bibliotecaria acceden al módulo de </w:t>
      </w:r>
      <w:r w:rsidR="00143BB0">
        <w:rPr>
          <w:i w:val="0"/>
          <w:color w:val="auto"/>
          <w:lang w:val="es-ES"/>
        </w:rPr>
        <w:t>libros</w:t>
      </w:r>
    </w:p>
    <w:p w14:paraId="230CA43A" w14:textId="5ECD991C" w:rsidR="00CB2B92" w:rsidRPr="0082775D" w:rsidRDefault="00CB2B92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Seleccionar la opción </w:t>
      </w:r>
      <w:r w:rsidR="00143BB0">
        <w:rPr>
          <w:color w:val="auto"/>
          <w:lang w:val="es-ES" w:eastAsia="en-US"/>
        </w:rPr>
        <w:t>libros</w:t>
      </w:r>
      <w:r w:rsidRPr="0082775D">
        <w:rPr>
          <w:color w:val="auto"/>
          <w:lang w:val="es-ES" w:eastAsia="en-US"/>
        </w:rPr>
        <w:t xml:space="preserve">, ver todos los </w:t>
      </w:r>
      <w:r w:rsidR="00143BB0">
        <w:rPr>
          <w:color w:val="auto"/>
          <w:lang w:val="es-ES" w:eastAsia="en-US"/>
        </w:rPr>
        <w:t>libros</w:t>
      </w:r>
      <w:r w:rsidRPr="0082775D">
        <w:rPr>
          <w:color w:val="auto"/>
          <w:lang w:val="es-ES" w:eastAsia="en-US"/>
        </w:rPr>
        <w:t xml:space="preserve"> y seleccionar el añadir un nuevo </w:t>
      </w:r>
      <w:r w:rsidR="00143BB0">
        <w:rPr>
          <w:color w:val="auto"/>
          <w:lang w:val="es-ES" w:eastAsia="en-US"/>
        </w:rPr>
        <w:t>libro</w:t>
      </w:r>
      <w:r w:rsidRPr="0082775D">
        <w:rPr>
          <w:color w:val="auto"/>
          <w:lang w:val="es-ES" w:eastAsia="en-US"/>
        </w:rPr>
        <w:t xml:space="preserve">, o acceder desde el menú de opciones a la sección de agregar </w:t>
      </w:r>
      <w:r w:rsidR="00143BB0">
        <w:rPr>
          <w:color w:val="auto"/>
          <w:lang w:val="es-ES" w:eastAsia="en-US"/>
        </w:rPr>
        <w:t>libro</w:t>
      </w:r>
      <w:r w:rsidRPr="0082775D">
        <w:rPr>
          <w:color w:val="auto"/>
          <w:lang w:val="es-ES" w:eastAsia="en-US"/>
        </w:rPr>
        <w:t xml:space="preserve"> directamente.</w:t>
      </w:r>
    </w:p>
    <w:p w14:paraId="47C4DA8B" w14:textId="24EB454C" w:rsidR="00CB2B92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Ingresar los datos del nuevo </w:t>
      </w:r>
      <w:r w:rsidR="00143BB0">
        <w:rPr>
          <w:color w:val="auto"/>
          <w:lang w:val="es-ES" w:eastAsia="en-US"/>
        </w:rPr>
        <w:t>libro.</w:t>
      </w:r>
    </w:p>
    <w:p w14:paraId="6656422D" w14:textId="419EC5D9" w:rsidR="0082775D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lastRenderedPageBreak/>
        <w:t>Guardar el registro.</w:t>
      </w:r>
    </w:p>
    <w:p w14:paraId="6F1126C2" w14:textId="3A1DC120" w:rsidR="0082775D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El sistema confirma la inserción exitosa de un nuevo </w:t>
      </w:r>
      <w:r w:rsidR="00143BB0">
        <w:rPr>
          <w:color w:val="auto"/>
          <w:lang w:val="es-ES" w:eastAsia="en-US"/>
        </w:rPr>
        <w:t>libro.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0408514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0408515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bookmarkEnd w:id="36"/>
      <w:r w:rsidR="006903E2">
        <w:rPr>
          <w:sz w:val="20"/>
          <w:szCs w:val="20"/>
          <w:lang w:val="es-ES"/>
        </w:rPr>
        <w:t>Excepciones del sistema</w:t>
      </w:r>
    </w:p>
    <w:p w14:paraId="0B1872AF" w14:textId="77777777" w:rsidR="0082775D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>Si algún dato insertado no es correcto, se notifica.</w:t>
      </w:r>
    </w:p>
    <w:p w14:paraId="43F45627" w14:textId="1729F129" w:rsidR="0082775D" w:rsidRPr="00366199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Si el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ha sido registrado, se muestra una advertencia del sistema señalando que dicho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existe.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8" w:name="_Toc445280477"/>
      <w:bookmarkStart w:id="39" w:name="_Toc180408516"/>
      <w:bookmarkStart w:id="40" w:name="_Toc296587038"/>
      <w:r w:rsidRPr="006B3E83">
        <w:rPr>
          <w:i w:val="0"/>
          <w:sz w:val="24"/>
          <w:szCs w:val="24"/>
        </w:rPr>
        <w:t>R</w:t>
      </w:r>
      <w:bookmarkEnd w:id="38"/>
      <w:r w:rsidR="002C4EE5">
        <w:rPr>
          <w:i w:val="0"/>
          <w:sz w:val="24"/>
          <w:szCs w:val="24"/>
        </w:rPr>
        <w:t>eglas de negocio</w:t>
      </w:r>
      <w:bookmarkEnd w:id="39"/>
    </w:p>
    <w:p w14:paraId="45711D9F" w14:textId="2A3314EC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gestionar </w:t>
      </w:r>
      <w:r w:rsidR="00143BB0">
        <w:t>libros</w:t>
      </w:r>
      <w:r>
        <w:t>.</w:t>
      </w:r>
    </w:p>
    <w:p w14:paraId="410DADA9" w14:textId="212F02EB" w:rsidR="002C4EE5" w:rsidRPr="00366199" w:rsidRDefault="0082775D" w:rsidP="00366199">
      <w:pPr>
        <w:numPr>
          <w:ilvl w:val="0"/>
          <w:numId w:val="8"/>
        </w:numPr>
        <w:spacing w:line="276" w:lineRule="auto"/>
      </w:pPr>
      <w:r>
        <w:t xml:space="preserve">Cada </w:t>
      </w:r>
      <w:r w:rsidR="00143BB0">
        <w:t>libro</w:t>
      </w:r>
      <w:r>
        <w:t xml:space="preserve"> tiene un ID único en el sistema.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1" w:name="_Toc296587039"/>
      <w:bookmarkStart w:id="42" w:name="_Toc445280478"/>
      <w:bookmarkStart w:id="43" w:name="_Toc180408517"/>
      <w:bookmarkEnd w:id="40"/>
      <w:r w:rsidRPr="0026098C">
        <w:t>Requerimientos Especiales</w:t>
      </w:r>
      <w:bookmarkEnd w:id="37"/>
      <w:bookmarkEnd w:id="41"/>
      <w:bookmarkEnd w:id="42"/>
      <w:bookmarkEnd w:id="43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058CED55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muestra una tabla con todos los </w:t>
      </w:r>
      <w:r w:rsidR="00143BB0">
        <w:rPr>
          <w:i w:val="0"/>
          <w:iCs/>
          <w:color w:val="auto"/>
          <w:lang w:val="es-ES"/>
        </w:rPr>
        <w:t>libros</w:t>
      </w:r>
      <w:r>
        <w:rPr>
          <w:i w:val="0"/>
          <w:iCs/>
          <w:color w:val="auto"/>
          <w:lang w:val="es-ES"/>
        </w:rPr>
        <w:t xml:space="preserve">, con una barra de búsqueda que permita encontrar a cualquier </w:t>
      </w:r>
      <w:r w:rsidR="00143BB0">
        <w:rPr>
          <w:i w:val="0"/>
          <w:iCs/>
          <w:color w:val="auto"/>
          <w:lang w:val="es-ES"/>
        </w:rPr>
        <w:t>libro</w:t>
      </w:r>
      <w:r>
        <w:rPr>
          <w:i w:val="0"/>
          <w:iCs/>
          <w:color w:val="auto"/>
          <w:lang w:val="es-ES"/>
        </w:rPr>
        <w:t xml:space="preserve"> mediante su </w:t>
      </w:r>
      <w:r w:rsidR="00143BB0">
        <w:rPr>
          <w:i w:val="0"/>
          <w:iCs/>
          <w:color w:val="auto"/>
          <w:lang w:val="es-ES"/>
        </w:rPr>
        <w:t>código, título o autor.</w:t>
      </w:r>
    </w:p>
    <w:p w14:paraId="52B6FCCC" w14:textId="47732A9C" w:rsidR="0082775D" w:rsidRPr="0082775D" w:rsidRDefault="0082775D" w:rsidP="0082775D">
      <w:pPr>
        <w:pStyle w:val="Textoindependiente"/>
        <w:numPr>
          <w:ilvl w:val="0"/>
          <w:numId w:val="10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Para el registro, usar un formulario con todos los campos. Y un botón de añadir.</w:t>
      </w:r>
    </w:p>
    <w:p w14:paraId="4EE30D49" w14:textId="0373DC43" w:rsidR="0082775D" w:rsidRPr="0082775D" w:rsidRDefault="0082775D" w:rsidP="0082775D">
      <w:pPr>
        <w:pStyle w:val="Textoindependiente"/>
        <w:numPr>
          <w:ilvl w:val="0"/>
          <w:numId w:val="10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Mostrar los errores de datos en el caso que se inserten mal.</w:t>
      </w:r>
    </w:p>
    <w:p w14:paraId="00E7D677" w14:textId="37888B7A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ver </w:t>
      </w:r>
      <w:r w:rsidR="00143BB0">
        <w:rPr>
          <w:i w:val="0"/>
          <w:iCs/>
          <w:color w:val="auto"/>
          <w:lang w:val="es-ES"/>
        </w:rPr>
        <w:t>libros</w:t>
      </w:r>
      <w:r w:rsidR="0082775D">
        <w:rPr>
          <w:i w:val="0"/>
          <w:iCs/>
          <w:color w:val="auto"/>
          <w:lang w:val="es-ES"/>
        </w:rPr>
        <w:t xml:space="preserve"> y uso del formulario para agregar un nuevo </w:t>
      </w:r>
      <w:r w:rsidR="00143BB0">
        <w:rPr>
          <w:i w:val="0"/>
          <w:iCs/>
          <w:color w:val="auto"/>
          <w:lang w:val="es-ES"/>
        </w:rPr>
        <w:t>libro</w:t>
      </w:r>
      <w:r w:rsidR="0082775D">
        <w:rPr>
          <w:i w:val="0"/>
          <w:iCs/>
          <w:color w:val="auto"/>
          <w:lang w:val="es-ES"/>
        </w:rPr>
        <w:t>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4" w:name="_Toc296587041"/>
      <w:bookmarkStart w:id="45" w:name="_Toc445280480"/>
      <w:bookmarkStart w:id="46" w:name="_Toc180408518"/>
      <w:r w:rsidRPr="0026098C">
        <w:t>Pos</w:t>
      </w:r>
      <w:r w:rsidR="00273092">
        <w:t>t</w:t>
      </w:r>
      <w:r w:rsidRPr="0026098C">
        <w:t>condiciones</w:t>
      </w:r>
      <w:bookmarkEnd w:id="44"/>
      <w:bookmarkEnd w:id="45"/>
      <w:bookmarkEnd w:id="46"/>
    </w:p>
    <w:p w14:paraId="1017AAD5" w14:textId="2F64C837" w:rsidR="002C4EE5" w:rsidRPr="002C4EE5" w:rsidRDefault="0082775D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Al terminar de llenar el formulario sin ningún error mostrado por el sistema, se da </w:t>
      </w:r>
      <w:proofErr w:type="spellStart"/>
      <w:proofErr w:type="gramStart"/>
      <w:r>
        <w:rPr>
          <w:color w:val="auto"/>
          <w:lang w:val="es-ES" w:eastAsia="en-US"/>
        </w:rPr>
        <w:t>click</w:t>
      </w:r>
      <w:proofErr w:type="spellEnd"/>
      <w:proofErr w:type="gramEnd"/>
      <w:r>
        <w:rPr>
          <w:color w:val="auto"/>
          <w:lang w:val="es-ES" w:eastAsia="en-US"/>
        </w:rPr>
        <w:t xml:space="preserve"> en el botón de “Guardar”, mostrando una ventana emergente que muestra que el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ha sido añadido exitosamente.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479B205E" w14:textId="77C8D168" w:rsidR="00DD6B81" w:rsidRPr="00DD6B81" w:rsidRDefault="0082775D" w:rsidP="00DD6B81">
      <w:pPr>
        <w:pStyle w:val="Ttulo1"/>
        <w:tabs>
          <w:tab w:val="left" w:pos="425"/>
        </w:tabs>
        <w:spacing w:before="480"/>
      </w:pPr>
      <w:bookmarkStart w:id="47" w:name="_Toc180408519"/>
      <w:r>
        <w:lastRenderedPageBreak/>
        <w:t>Diagrama de caso de uso</w:t>
      </w:r>
      <w:bookmarkEnd w:id="47"/>
    </w:p>
    <w:p w14:paraId="6CDA686D" w14:textId="3C136B42" w:rsidR="00BD3CEF" w:rsidRPr="00DD6B81" w:rsidRDefault="00DD6B81" w:rsidP="00DD6B81">
      <w:pPr>
        <w:spacing w:before="100"/>
        <w:jc w:val="center"/>
        <w:rPr>
          <w:noProof/>
          <w:lang w:val="es-US"/>
        </w:rPr>
      </w:pPr>
      <w:r w:rsidRPr="00DD6B81">
        <w:rPr>
          <w:noProof/>
          <w:lang w:val="es-US"/>
        </w:rPr>
        <w:drawing>
          <wp:inline distT="0" distB="0" distL="0" distR="0" wp14:anchorId="502C39C4" wp14:editId="50ECE102">
            <wp:extent cx="5584825" cy="5554980"/>
            <wp:effectExtent l="0" t="0" r="0" b="7620"/>
            <wp:docPr id="131438673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673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42"/>
                    <a:stretch/>
                  </pic:blipFill>
                  <pic:spPr bwMode="auto">
                    <a:xfrm>
                      <a:off x="0" y="0"/>
                      <a:ext cx="5584825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BAC70" w14:textId="0236DD59" w:rsidR="00BD3CEF" w:rsidRPr="00DD6B81" w:rsidRDefault="00BD3CEF" w:rsidP="00BD3CEF">
      <w:pPr>
        <w:tabs>
          <w:tab w:val="left" w:pos="2736"/>
        </w:tabs>
        <w:rPr>
          <w:b/>
          <w:bCs/>
          <w:sz w:val="36"/>
        </w:rPr>
      </w:pPr>
      <w:r w:rsidRPr="00DD6B81">
        <w:rPr>
          <w:b/>
          <w:bCs/>
          <w:sz w:val="36"/>
        </w:rPr>
        <w:t>Anexos</w:t>
      </w:r>
    </w:p>
    <w:p w14:paraId="72C9FEBA" w14:textId="77777777" w:rsidR="00B85EA0" w:rsidRPr="00DD6B81" w:rsidRDefault="00B85EA0" w:rsidP="00BD3CEF">
      <w:pPr>
        <w:tabs>
          <w:tab w:val="left" w:pos="2736"/>
        </w:tabs>
        <w:rPr>
          <w:b/>
          <w:bCs/>
          <w:sz w:val="36"/>
        </w:rPr>
      </w:pPr>
    </w:p>
    <w:p w14:paraId="6F1D246F" w14:textId="0A00E219" w:rsidR="00BD3CEF" w:rsidRPr="00DD6B81" w:rsidRDefault="00DD6B81" w:rsidP="00BD3CEF">
      <w:pPr>
        <w:tabs>
          <w:tab w:val="left" w:pos="2736"/>
        </w:tabs>
        <w:rPr>
          <w:szCs w:val="14"/>
          <w:u w:val="single"/>
        </w:rPr>
      </w:pPr>
      <w:hyperlink r:id="rId12" w:history="1">
        <w:r w:rsidRPr="009506E1">
          <w:rPr>
            <w:rStyle w:val="Hipervnculo"/>
            <w:szCs w:val="14"/>
          </w:rPr>
          <w:t>https://lucid.app/lucidchart/1288267b-f6c6-4350-9dca-32c2c8a916c0/edit?viewport_loc=-83%2C166%2C2613%2C1201%2C.Q4MUjXso07N&amp;invitationId=inv_de20d9cc-c62b-4b40-bc56-e1050c8f90d0</w:t>
        </w:r>
      </w:hyperlink>
      <w:r>
        <w:rPr>
          <w:szCs w:val="14"/>
        </w:rPr>
        <w:t xml:space="preserve"> </w:t>
      </w:r>
    </w:p>
    <w:sectPr w:rsidR="00BD3CEF" w:rsidRPr="00DD6B81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326AF" w14:textId="77777777" w:rsidR="00F62FBA" w:rsidRDefault="00F62FBA">
      <w:r>
        <w:separator/>
      </w:r>
    </w:p>
  </w:endnote>
  <w:endnote w:type="continuationSeparator" w:id="0">
    <w:p w14:paraId="1DC610DA" w14:textId="77777777" w:rsidR="00F62FBA" w:rsidRDefault="00F6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254945F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EA3A93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749CB" w14:textId="77777777" w:rsidR="00F62FBA" w:rsidRDefault="00F62FBA">
      <w:r>
        <w:separator/>
      </w:r>
    </w:p>
  </w:footnote>
  <w:footnote w:type="continuationSeparator" w:id="0">
    <w:p w14:paraId="28A652E5" w14:textId="77777777" w:rsidR="00F62FBA" w:rsidRDefault="00F6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1"/>
  </w:num>
  <w:num w:numId="4" w16cid:durableId="545262147">
    <w:abstractNumId w:val="22"/>
  </w:num>
  <w:num w:numId="5" w16cid:durableId="1330910545">
    <w:abstractNumId w:val="19"/>
  </w:num>
  <w:num w:numId="6" w16cid:durableId="1809080584">
    <w:abstractNumId w:val="24"/>
  </w:num>
  <w:num w:numId="7" w16cid:durableId="1060667005">
    <w:abstractNumId w:val="20"/>
  </w:num>
  <w:num w:numId="8" w16cid:durableId="1608465591">
    <w:abstractNumId w:val="23"/>
  </w:num>
  <w:num w:numId="9" w16cid:durableId="2069380247">
    <w:abstractNumId w:val="17"/>
  </w:num>
  <w:num w:numId="10" w16cid:durableId="106221113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653F"/>
    <w:rsid w:val="005B101F"/>
    <w:rsid w:val="005B1D7C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C0317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58FE"/>
    <w:rsid w:val="009F6BD2"/>
    <w:rsid w:val="009F7F3D"/>
    <w:rsid w:val="00A07C6F"/>
    <w:rsid w:val="00A16C23"/>
    <w:rsid w:val="00A202AF"/>
    <w:rsid w:val="00A222C0"/>
    <w:rsid w:val="00A45FF8"/>
    <w:rsid w:val="00A516D1"/>
    <w:rsid w:val="00A52DCE"/>
    <w:rsid w:val="00A56856"/>
    <w:rsid w:val="00A56D39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35B8F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586"/>
    <w:rsid w:val="00C24BDA"/>
    <w:rsid w:val="00C307C4"/>
    <w:rsid w:val="00C406C5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087D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D6B81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3A93"/>
    <w:rsid w:val="00EA46B9"/>
    <w:rsid w:val="00EB02AE"/>
    <w:rsid w:val="00ED26C6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2FBA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1288267b-f6c6-4350-9dca-32c2c8a916c0/edit?viewport_loc=-83%2C166%2C2613%2C1201%2C.Q4MUjXso07N&amp;invitationId=inv_de20d9cc-c62b-4b40-bc56-e1050c8f90d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5772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Pozo</cp:lastModifiedBy>
  <cp:revision>8</cp:revision>
  <cp:lastPrinted>2023-07-18T15:53:00Z</cp:lastPrinted>
  <dcterms:created xsi:type="dcterms:W3CDTF">2024-10-21T18:01:00Z</dcterms:created>
  <dcterms:modified xsi:type="dcterms:W3CDTF">2024-11-20T14:03:00Z</dcterms:modified>
</cp:coreProperties>
</file>